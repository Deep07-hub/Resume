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13FDE" w:rsidRPr="00BB0B0F" w:rsidP="00213FDE" w14:paraId="1732A83F" w14:textId="77777777">
      <w:pPr>
        <w:pBdr>
          <w:bottom w:val="single" w:sz="4" w:space="9" w:color="auto"/>
        </w:pBdr>
        <w:jc w:val="both"/>
        <w:rPr>
          <w:rFonts w:asciiTheme="majorHAnsi" w:hAnsiTheme="majorHAnsi"/>
          <w:b/>
          <w:sz w:val="28"/>
          <w:szCs w:val="28"/>
          <w:u w:val="single"/>
          <w:lang w:val="es-ES_tradnl"/>
        </w:rPr>
      </w:pPr>
    </w:p>
    <w:p w:rsidR="00213FDE" w:rsidRPr="00BB0B0F" w:rsidP="00213FDE" w14:paraId="0D6D3548" w14:textId="77777777">
      <w:pPr>
        <w:pBdr>
          <w:bottom w:val="single" w:sz="4" w:space="9" w:color="auto"/>
        </w:pBdr>
        <w:jc w:val="both"/>
        <w:rPr>
          <w:rFonts w:asciiTheme="majorHAnsi" w:hAnsiTheme="majorHAnsi"/>
          <w:b/>
          <w:lang w:val="es-ES_tradnl"/>
        </w:rPr>
      </w:pPr>
    </w:p>
    <w:p w:rsidR="00213FDE" w:rsidRPr="005B0195" w:rsidP="00213FDE" w14:paraId="31A1CE12" w14:textId="77777777">
      <w:pPr>
        <w:pBdr>
          <w:bottom w:val="single" w:sz="4" w:space="9" w:color="auto"/>
        </w:pBdr>
        <w:jc w:val="both"/>
        <w:rPr>
          <w:rStyle w:val="Strong"/>
          <w:rFonts w:asciiTheme="majorHAnsi" w:hAnsiTheme="majorHAnsi"/>
        </w:rPr>
      </w:pPr>
      <w:r w:rsidRPr="005B0195">
        <w:rPr>
          <w:rStyle w:val="Strong"/>
          <w:rFonts w:asciiTheme="majorHAnsi" w:hAnsiTheme="majorHAnsi"/>
        </w:rPr>
        <w:t>MAAJID BASHA COURT</w:t>
      </w:r>
    </w:p>
    <w:p w:rsidR="00EF00A7" w:rsidRPr="005B0195" w:rsidP="00213FDE" w14:paraId="276B43E2" w14:textId="35FD3750">
      <w:pPr>
        <w:pBdr>
          <w:bottom w:val="single" w:sz="4" w:space="9" w:color="auto"/>
        </w:pBdr>
        <w:jc w:val="both"/>
        <w:rPr>
          <w:rStyle w:val="Strong"/>
          <w:rFonts w:asciiTheme="majorHAnsi" w:hAnsiTheme="majorHAnsi"/>
        </w:rPr>
      </w:pPr>
      <w:r w:rsidRPr="005B0195">
        <w:rPr>
          <w:rStyle w:val="Strong"/>
          <w:rFonts w:asciiTheme="majorHAnsi" w:hAnsiTheme="majorHAnsi"/>
        </w:rPr>
        <w:t>Mobile No:</w:t>
      </w:r>
      <w:r w:rsidRPr="005B0195" w:rsidR="0066041F">
        <w:rPr>
          <w:rStyle w:val="Strong"/>
          <w:rFonts w:asciiTheme="majorHAnsi" w:hAnsiTheme="majorHAnsi"/>
        </w:rPr>
        <w:t xml:space="preserve"> </w:t>
      </w:r>
      <w:r w:rsidRPr="005B0195" w:rsidR="00596E51">
        <w:rPr>
          <w:rStyle w:val="Strong"/>
          <w:rFonts w:asciiTheme="majorHAnsi" w:hAnsiTheme="majorHAnsi"/>
        </w:rPr>
        <w:t xml:space="preserve">+91 </w:t>
      </w:r>
      <w:r w:rsidRPr="005B0195">
        <w:rPr>
          <w:rStyle w:val="Strong"/>
          <w:rFonts w:asciiTheme="majorHAnsi" w:hAnsiTheme="majorHAnsi"/>
        </w:rPr>
        <w:t>9966168834</w:t>
      </w:r>
    </w:p>
    <w:p w:rsidR="00213FDE" w:rsidRPr="005B0195" w:rsidP="00213FDE" w14:paraId="5918098B" w14:textId="7C1AC8F6">
      <w:pPr>
        <w:pBdr>
          <w:bottom w:val="single" w:sz="4" w:space="9" w:color="auto"/>
        </w:pBdr>
        <w:jc w:val="both"/>
        <w:rPr>
          <w:rStyle w:val="Hyperlink"/>
          <w:rFonts w:asciiTheme="majorHAnsi" w:hAnsiTheme="majorHAnsi"/>
          <w:color w:val="auto"/>
        </w:rPr>
      </w:pPr>
      <w:r w:rsidRPr="005B0195">
        <w:rPr>
          <w:rStyle w:val="Strong"/>
          <w:rFonts w:asciiTheme="majorHAnsi" w:hAnsiTheme="majorHAnsi"/>
        </w:rPr>
        <w:t>E-mail</w:t>
      </w:r>
      <w:r w:rsidRPr="005B0195">
        <w:rPr>
          <w:rStyle w:val="Strong"/>
          <w:rFonts w:asciiTheme="majorHAnsi" w:hAnsiTheme="majorHAnsi"/>
        </w:rPr>
        <w:tab/>
        <w:t xml:space="preserve">: </w:t>
      </w:r>
      <w:hyperlink r:id="rId4" w:history="1">
        <w:r w:rsidRPr="005B0195" w:rsidR="00A71FEE">
          <w:rPr>
            <w:rStyle w:val="Hyperlink"/>
            <w:rFonts w:asciiTheme="majorHAnsi" w:hAnsiTheme="majorHAnsi"/>
            <w:color w:val="auto"/>
          </w:rPr>
          <w:t>mohdmaajid@gmail.com</w:t>
        </w:r>
      </w:hyperlink>
    </w:p>
    <w:p w:rsidR="00DE117A" w:rsidRPr="005B0195" w:rsidP="00213FDE" w14:paraId="2A9C9289" w14:textId="52E273BA">
      <w:pPr>
        <w:pBdr>
          <w:bottom w:val="single" w:sz="4" w:space="9" w:color="auto"/>
        </w:pBdr>
        <w:jc w:val="both"/>
        <w:rPr>
          <w:rStyle w:val="Strong"/>
        </w:rPr>
      </w:pPr>
      <w:r w:rsidRPr="005B0195">
        <w:rPr>
          <w:rStyle w:val="Strong"/>
        </w:rPr>
        <w:t>Passport : U8220626</w:t>
      </w:r>
    </w:p>
    <w:p w:rsidR="005B0195" w:rsidRPr="005B0195" w:rsidP="00213FDE" w14:paraId="547E8654" w14:textId="6AFEBD1C">
      <w:pPr>
        <w:pBdr>
          <w:bottom w:val="single" w:sz="4" w:space="9" w:color="auto"/>
        </w:pBdr>
        <w:jc w:val="both"/>
        <w:rPr>
          <w:rFonts w:asciiTheme="majorHAnsi" w:hAnsiTheme="majorHAnsi"/>
          <w:bCs/>
          <w:lang w:val="es-ES_tradnl"/>
        </w:rPr>
      </w:pPr>
      <w:r w:rsidRPr="005B0195">
        <w:rPr>
          <w:rFonts w:asciiTheme="majorHAnsi" w:hAnsiTheme="majorHAnsi"/>
          <w:b/>
          <w:lang w:val="es-ES_tradnl"/>
        </w:rPr>
        <w:t xml:space="preserve">LinkedIn - </w:t>
      </w:r>
      <w:r w:rsidRPr="005B0195">
        <w:rPr>
          <w:rStyle w:val="Hyperlink"/>
          <w:color w:val="auto"/>
        </w:rPr>
        <w:t>https://www.linkedin.com/in/maajid-basha-court-4a027918/</w:t>
      </w:r>
    </w:p>
    <w:p w:rsidR="00213FDE" w:rsidRPr="00BB0B0F" w:rsidP="00213FDE" w14:paraId="0A330E8A" w14:textId="77777777">
      <w:pPr>
        <w:rPr>
          <w:rFonts w:asciiTheme="majorHAnsi" w:hAnsiTheme="majorHAnsi"/>
        </w:rPr>
      </w:pPr>
    </w:p>
    <w:p w:rsidR="00213FDE" w:rsidP="00213FDE" w14:paraId="1CAF42AA" w14:textId="3BA5765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PROFESSIONAL SUMMARY </w:t>
      </w:r>
    </w:p>
    <w:p w:rsidR="00213FDE" w:rsidP="00213FDE" w14:paraId="0A9D23CA" w14:textId="77777777">
      <w:pPr>
        <w:rPr>
          <w:rFonts w:asciiTheme="majorHAnsi" w:hAnsiTheme="majorHAnsi"/>
        </w:rPr>
      </w:pPr>
    </w:p>
    <w:p w:rsidR="00D92FDF" w:rsidRPr="000E627B" w:rsidP="00323705" w14:paraId="524CA003" w14:textId="1337CD6A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 w:rsidRPr="000E627B">
        <w:rPr>
          <w:rFonts w:asciiTheme="majorHAnsi" w:hAnsiTheme="majorHAnsi" w:cstheme="minorHAnsi"/>
          <w:sz w:val="20"/>
          <w:szCs w:val="20"/>
        </w:rPr>
        <w:t>Having aro</w:t>
      </w:r>
      <w:r w:rsidRPr="000E627B" w:rsidR="007E3EE8">
        <w:rPr>
          <w:rFonts w:asciiTheme="majorHAnsi" w:hAnsiTheme="majorHAnsi" w:cstheme="minorHAnsi"/>
          <w:sz w:val="20"/>
          <w:szCs w:val="20"/>
        </w:rPr>
        <w:t xml:space="preserve">und </w:t>
      </w:r>
      <w:r w:rsidRPr="000E627B" w:rsidR="00C934EC">
        <w:rPr>
          <w:rFonts w:asciiTheme="majorHAnsi" w:hAnsiTheme="majorHAnsi" w:cstheme="minorHAnsi"/>
          <w:sz w:val="20"/>
          <w:szCs w:val="20"/>
        </w:rPr>
        <w:t>1</w:t>
      </w:r>
      <w:r w:rsidR="0080681B">
        <w:rPr>
          <w:rFonts w:asciiTheme="majorHAnsi" w:hAnsiTheme="majorHAnsi" w:cstheme="minorHAnsi"/>
          <w:sz w:val="20"/>
          <w:szCs w:val="20"/>
        </w:rPr>
        <w:t>4</w:t>
      </w:r>
      <w:r w:rsidR="008A7CEB">
        <w:rPr>
          <w:rFonts w:asciiTheme="majorHAnsi" w:hAnsiTheme="majorHAnsi" w:cstheme="minorHAnsi"/>
          <w:sz w:val="20"/>
          <w:szCs w:val="20"/>
        </w:rPr>
        <w:t>.</w:t>
      </w:r>
      <w:r w:rsidR="0037491E">
        <w:rPr>
          <w:rFonts w:asciiTheme="majorHAnsi" w:hAnsiTheme="majorHAnsi" w:cstheme="minorHAnsi"/>
          <w:sz w:val="20"/>
          <w:szCs w:val="20"/>
        </w:rPr>
        <w:t>5</w:t>
      </w:r>
      <w:r w:rsidRPr="000E627B" w:rsidR="00213FDE">
        <w:rPr>
          <w:rFonts w:asciiTheme="majorHAnsi" w:hAnsiTheme="majorHAnsi" w:cstheme="minorHAnsi"/>
          <w:sz w:val="20"/>
          <w:szCs w:val="20"/>
        </w:rPr>
        <w:t xml:space="preserve"> Years of work experience in</w:t>
      </w:r>
      <w:r w:rsidR="00CD6226">
        <w:rPr>
          <w:rFonts w:asciiTheme="majorHAnsi" w:hAnsiTheme="majorHAnsi" w:cstheme="minorHAnsi"/>
          <w:sz w:val="20"/>
          <w:szCs w:val="20"/>
        </w:rPr>
        <w:t xml:space="preserve"> Project Management, </w:t>
      </w:r>
      <w:r w:rsidRPr="00CD6226" w:rsidR="004E32D0">
        <w:rPr>
          <w:rFonts w:asciiTheme="majorHAnsi" w:hAnsiTheme="majorHAnsi" w:cstheme="minorHAnsi"/>
          <w:sz w:val="20"/>
          <w:szCs w:val="20"/>
        </w:rPr>
        <w:t>IRT</w:t>
      </w:r>
      <w:r w:rsidRPr="00CD6226" w:rsidR="00213FDE">
        <w:rPr>
          <w:rFonts w:asciiTheme="majorHAnsi" w:hAnsiTheme="majorHAnsi" w:cstheme="minorHAnsi"/>
          <w:sz w:val="20"/>
          <w:szCs w:val="20"/>
        </w:rPr>
        <w:t xml:space="preserve"> Functional</w:t>
      </w:r>
      <w:r w:rsidRPr="000E627B" w:rsidR="00892465">
        <w:rPr>
          <w:rFonts w:asciiTheme="majorHAnsi" w:hAnsiTheme="majorHAnsi" w:cstheme="minorHAnsi"/>
          <w:sz w:val="20"/>
          <w:szCs w:val="20"/>
        </w:rPr>
        <w:t xml:space="preserve">- </w:t>
      </w:r>
      <w:r w:rsidRPr="000E627B" w:rsidR="0080747C">
        <w:rPr>
          <w:rFonts w:asciiTheme="majorHAnsi" w:hAnsiTheme="majorHAnsi" w:cstheme="minorHAnsi"/>
          <w:sz w:val="20"/>
          <w:szCs w:val="20"/>
        </w:rPr>
        <w:t>Clinical System Validation (</w:t>
      </w:r>
      <w:r w:rsidRPr="000E627B" w:rsidR="00892465">
        <w:rPr>
          <w:rFonts w:asciiTheme="majorHAnsi" w:hAnsiTheme="majorHAnsi" w:cstheme="minorHAnsi"/>
          <w:sz w:val="20"/>
          <w:szCs w:val="20"/>
        </w:rPr>
        <w:t>CSV</w:t>
      </w:r>
      <w:r w:rsidRPr="000E627B" w:rsidR="0080747C">
        <w:rPr>
          <w:rFonts w:asciiTheme="majorHAnsi" w:hAnsiTheme="majorHAnsi" w:cstheme="minorHAnsi"/>
          <w:sz w:val="20"/>
          <w:szCs w:val="20"/>
        </w:rPr>
        <w:t>)</w:t>
      </w:r>
      <w:r w:rsidRPr="000E627B" w:rsidR="00213FDE">
        <w:rPr>
          <w:rFonts w:asciiTheme="majorHAnsi" w:hAnsiTheme="majorHAnsi" w:cstheme="minorHAnsi"/>
          <w:sz w:val="20"/>
          <w:szCs w:val="20"/>
        </w:rPr>
        <w:t>, System and Integration Testing</w:t>
      </w:r>
      <w:r w:rsidR="000E627B">
        <w:rPr>
          <w:rFonts w:asciiTheme="majorHAnsi" w:hAnsiTheme="majorHAnsi" w:cstheme="minorHAnsi"/>
          <w:sz w:val="20"/>
          <w:szCs w:val="20"/>
        </w:rPr>
        <w:t>, including</w:t>
      </w:r>
      <w:r w:rsidRPr="000E627B">
        <w:rPr>
          <w:rFonts w:asciiTheme="majorHAnsi" w:hAnsiTheme="majorHAnsi" w:cstheme="minorHAnsi"/>
          <w:sz w:val="20"/>
          <w:szCs w:val="20"/>
        </w:rPr>
        <w:t xml:space="preserve"> Database testing.</w:t>
      </w:r>
    </w:p>
    <w:p w:rsidR="005A3948" w:rsidP="00D92FDF" w14:paraId="60A37671" w14:textId="494A9871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Str</w:t>
      </w:r>
      <w:r w:rsidR="00443E4A">
        <w:rPr>
          <w:rFonts w:asciiTheme="majorHAnsi" w:hAnsiTheme="majorHAnsi" w:cstheme="minorHAnsi"/>
          <w:sz w:val="20"/>
          <w:szCs w:val="20"/>
        </w:rPr>
        <w:t>o</w:t>
      </w:r>
      <w:r w:rsidR="00477E9A">
        <w:rPr>
          <w:rFonts w:asciiTheme="majorHAnsi" w:hAnsiTheme="majorHAnsi" w:cstheme="minorHAnsi"/>
          <w:sz w:val="20"/>
          <w:szCs w:val="20"/>
        </w:rPr>
        <w:t xml:space="preserve">ng Knowledge in </w:t>
      </w:r>
      <w:r w:rsidRPr="00A27950" w:rsidR="00477E9A">
        <w:rPr>
          <w:rFonts w:asciiTheme="majorHAnsi" w:hAnsiTheme="majorHAnsi" w:cstheme="minorHAnsi"/>
          <w:b/>
          <w:bCs/>
          <w:sz w:val="20"/>
          <w:szCs w:val="20"/>
        </w:rPr>
        <w:t xml:space="preserve">Clinical </w:t>
      </w:r>
      <w:r w:rsidRPr="00A27950" w:rsidR="00477E9A">
        <w:rPr>
          <w:rFonts w:asciiTheme="majorHAnsi" w:hAnsiTheme="majorHAnsi" w:cstheme="minorHAnsi"/>
          <w:b/>
          <w:bCs/>
          <w:sz w:val="20"/>
          <w:szCs w:val="20"/>
        </w:rPr>
        <w:t>Trails</w:t>
      </w:r>
      <w:r w:rsidRPr="00A27950" w:rsidR="00477E9A">
        <w:rPr>
          <w:rFonts w:asciiTheme="majorHAnsi" w:hAnsiTheme="majorHAnsi" w:cstheme="minorHAnsi"/>
          <w:b/>
          <w:bCs/>
          <w:sz w:val="20"/>
          <w:szCs w:val="20"/>
        </w:rPr>
        <w:t xml:space="preserve"> and</w:t>
      </w:r>
      <w:r w:rsidRPr="00A27950">
        <w:rPr>
          <w:rFonts w:asciiTheme="majorHAnsi" w:hAnsiTheme="majorHAnsi" w:cstheme="minorHAnsi"/>
          <w:b/>
          <w:bCs/>
          <w:sz w:val="20"/>
          <w:szCs w:val="20"/>
        </w:rPr>
        <w:t xml:space="preserve"> IRT</w:t>
      </w:r>
      <w:r w:rsidRPr="00A27950" w:rsidR="00477E9A">
        <w:rPr>
          <w:rFonts w:asciiTheme="majorHAnsi" w:hAnsiTheme="majorHAnsi" w:cstheme="minorHAnsi"/>
          <w:b/>
          <w:bCs/>
          <w:sz w:val="20"/>
          <w:szCs w:val="20"/>
        </w:rPr>
        <w:t>.</w:t>
      </w:r>
    </w:p>
    <w:p w:rsidR="00D374DF" w:rsidP="00D92FDF" w14:paraId="4DC7144C" w14:textId="13AC86E3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Create </w:t>
      </w:r>
      <w:r w:rsidRPr="00213FDE">
        <w:rPr>
          <w:rFonts w:asciiTheme="majorHAnsi" w:hAnsiTheme="majorHAnsi" w:cstheme="minorHAnsi"/>
          <w:sz w:val="20"/>
          <w:szCs w:val="20"/>
        </w:rPr>
        <w:t>Business requirem</w:t>
      </w:r>
      <w:r>
        <w:rPr>
          <w:rFonts w:asciiTheme="majorHAnsi" w:hAnsiTheme="majorHAnsi" w:cstheme="minorHAnsi"/>
          <w:sz w:val="20"/>
          <w:szCs w:val="20"/>
        </w:rPr>
        <w:t xml:space="preserve">ents, schedule </w:t>
      </w:r>
      <w:r w:rsidRPr="00A27950">
        <w:rPr>
          <w:rFonts w:asciiTheme="majorHAnsi" w:hAnsiTheme="majorHAnsi" w:cstheme="minorHAnsi"/>
          <w:b/>
          <w:bCs/>
          <w:sz w:val="20"/>
          <w:szCs w:val="20"/>
        </w:rPr>
        <w:t>Client Calls,/SCRUM</w:t>
      </w:r>
      <w:r>
        <w:rPr>
          <w:rFonts w:asciiTheme="majorHAnsi" w:hAnsiTheme="majorHAnsi" w:cstheme="minorHAnsi"/>
          <w:sz w:val="20"/>
          <w:szCs w:val="20"/>
        </w:rPr>
        <w:t xml:space="preserve"> meetings.</w:t>
      </w:r>
    </w:p>
    <w:p w:rsidR="00D04534" w:rsidP="00D92FDF" w14:paraId="5CBF620B" w14:textId="6CDE520D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Partially supported the </w:t>
      </w:r>
      <w:r w:rsidRPr="00D04534">
        <w:rPr>
          <w:rFonts w:asciiTheme="majorHAnsi" w:hAnsiTheme="majorHAnsi" w:cstheme="minorHAnsi"/>
          <w:b/>
          <w:bCs/>
          <w:sz w:val="20"/>
          <w:szCs w:val="20"/>
        </w:rPr>
        <w:t>Audit</w:t>
      </w:r>
      <w:r>
        <w:rPr>
          <w:rFonts w:asciiTheme="majorHAnsi" w:hAnsiTheme="majorHAnsi" w:cstheme="minorHAnsi"/>
          <w:sz w:val="20"/>
          <w:szCs w:val="20"/>
        </w:rPr>
        <w:t xml:space="preserve"> and attended the </w:t>
      </w:r>
      <w:r w:rsidRPr="00D04534">
        <w:rPr>
          <w:rFonts w:asciiTheme="majorHAnsi" w:hAnsiTheme="majorHAnsi" w:cstheme="minorHAnsi"/>
          <w:b/>
          <w:bCs/>
          <w:sz w:val="20"/>
          <w:szCs w:val="20"/>
        </w:rPr>
        <w:t>Audit finding</w:t>
      </w:r>
      <w:r>
        <w:rPr>
          <w:rFonts w:asciiTheme="majorHAnsi" w:hAnsiTheme="majorHAnsi" w:cstheme="minorHAnsi"/>
          <w:sz w:val="20"/>
          <w:szCs w:val="20"/>
        </w:rPr>
        <w:t xml:space="preserve"> meetings.</w:t>
      </w:r>
    </w:p>
    <w:p w:rsidR="00C84432" w:rsidRPr="00213FDE" w:rsidP="00D92FDF" w14:paraId="27FEB1D6" w14:textId="32642919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 w:rsidRPr="00C84432">
        <w:rPr>
          <w:rFonts w:asciiTheme="majorHAnsi" w:hAnsiTheme="majorHAnsi" w:cstheme="minorHAnsi"/>
          <w:sz w:val="20"/>
          <w:szCs w:val="20"/>
        </w:rPr>
        <w:t>Providing the</w:t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Pr="00C84432">
        <w:rPr>
          <w:rFonts w:asciiTheme="majorHAnsi" w:hAnsiTheme="majorHAnsi" w:cstheme="minorHAnsi"/>
          <w:b/>
          <w:bCs/>
          <w:sz w:val="20"/>
          <w:szCs w:val="20"/>
        </w:rPr>
        <w:t>Training</w:t>
      </w:r>
      <w:r>
        <w:rPr>
          <w:rFonts w:asciiTheme="majorHAnsi" w:hAnsiTheme="majorHAnsi" w:cstheme="minorHAnsi"/>
          <w:sz w:val="20"/>
          <w:szCs w:val="20"/>
        </w:rPr>
        <w:t xml:space="preserve"> the Clients (End User) on the project.</w:t>
      </w:r>
    </w:p>
    <w:p w:rsidR="00A27950" w:rsidRPr="00A27950" w:rsidP="009F6642" w14:paraId="221186C4" w14:textId="3EEB0036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</w:rPr>
      </w:pPr>
      <w:r w:rsidRPr="00A27950">
        <w:rPr>
          <w:rFonts w:asciiTheme="majorHAnsi" w:hAnsiTheme="majorHAnsi" w:cstheme="minorHAnsi"/>
          <w:sz w:val="20"/>
          <w:szCs w:val="20"/>
        </w:rPr>
        <w:t xml:space="preserve">Supported the Client in </w:t>
      </w:r>
      <w:r w:rsidRPr="00A27950">
        <w:rPr>
          <w:rFonts w:asciiTheme="majorHAnsi" w:hAnsiTheme="majorHAnsi" w:cstheme="minorHAnsi"/>
          <w:b/>
          <w:bCs/>
          <w:sz w:val="20"/>
          <w:szCs w:val="20"/>
        </w:rPr>
        <w:t>User Acceptance Testing</w:t>
      </w:r>
      <w:r>
        <w:rPr>
          <w:rFonts w:asciiTheme="majorHAnsi" w:hAnsiTheme="majorHAnsi" w:cstheme="minorHAnsi"/>
          <w:sz w:val="20"/>
          <w:szCs w:val="20"/>
        </w:rPr>
        <w:t>.</w:t>
      </w:r>
    </w:p>
    <w:p w:rsidR="005B4A3D" w:rsidRPr="00A27950" w:rsidP="009F6642" w14:paraId="7E1151DA" w14:textId="58D2F7E7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</w:rPr>
      </w:pPr>
      <w:r w:rsidRPr="00A27950">
        <w:rPr>
          <w:rFonts w:asciiTheme="majorHAnsi" w:hAnsiTheme="majorHAnsi" w:cstheme="minorHAnsi"/>
          <w:b/>
          <w:bCs/>
          <w:sz w:val="20"/>
          <w:szCs w:val="20"/>
        </w:rPr>
        <w:t>Lead</w:t>
      </w:r>
      <w:r w:rsidRPr="00A27950" w:rsidR="00BB2A83">
        <w:rPr>
          <w:rFonts w:asciiTheme="majorHAnsi" w:hAnsiTheme="majorHAnsi" w:cstheme="minorHAnsi"/>
          <w:sz w:val="20"/>
          <w:szCs w:val="20"/>
        </w:rPr>
        <w:t xml:space="preserve"> a team of </w:t>
      </w:r>
      <w:r w:rsidRPr="00A27950" w:rsidR="00785851">
        <w:rPr>
          <w:rFonts w:asciiTheme="majorHAnsi" w:hAnsiTheme="majorHAnsi" w:cstheme="minorHAnsi"/>
          <w:sz w:val="20"/>
          <w:szCs w:val="20"/>
        </w:rPr>
        <w:t>10</w:t>
      </w:r>
      <w:r w:rsidRPr="00A27950" w:rsidR="0080747C">
        <w:rPr>
          <w:rFonts w:asciiTheme="majorHAnsi" w:hAnsiTheme="majorHAnsi" w:cstheme="minorHAnsi"/>
          <w:sz w:val="20"/>
          <w:szCs w:val="20"/>
        </w:rPr>
        <w:t xml:space="preserve"> testers</w:t>
      </w:r>
      <w:r w:rsidRPr="00A27950" w:rsidR="00BB2A83">
        <w:rPr>
          <w:rFonts w:asciiTheme="majorHAnsi" w:hAnsiTheme="majorHAnsi" w:cstheme="minorHAnsi"/>
          <w:sz w:val="20"/>
          <w:szCs w:val="20"/>
        </w:rPr>
        <w:t xml:space="preserve"> </w:t>
      </w:r>
      <w:r w:rsidRPr="00A27950" w:rsidR="009B632C">
        <w:rPr>
          <w:rFonts w:asciiTheme="majorHAnsi" w:hAnsiTheme="majorHAnsi" w:cstheme="minorHAnsi"/>
          <w:sz w:val="20"/>
          <w:szCs w:val="20"/>
        </w:rPr>
        <w:t xml:space="preserve"> and also </w:t>
      </w:r>
      <w:r w:rsidRPr="00A27950" w:rsidR="0060383E">
        <w:rPr>
          <w:rFonts w:asciiTheme="majorHAnsi" w:hAnsiTheme="majorHAnsi" w:cstheme="minorHAnsi"/>
          <w:sz w:val="20"/>
          <w:szCs w:val="20"/>
        </w:rPr>
        <w:t>handled</w:t>
      </w:r>
      <w:r w:rsidRPr="00A27950" w:rsidR="009B632C">
        <w:rPr>
          <w:rFonts w:asciiTheme="majorHAnsi" w:hAnsiTheme="majorHAnsi" w:cstheme="minorHAnsi"/>
          <w:sz w:val="20"/>
          <w:szCs w:val="20"/>
        </w:rPr>
        <w:t xml:space="preserve"> a team </w:t>
      </w:r>
      <w:r w:rsidRPr="00A27950" w:rsidR="00BB2A83">
        <w:rPr>
          <w:rFonts w:asciiTheme="majorHAnsi" w:hAnsiTheme="majorHAnsi" w:cstheme="minorHAnsi"/>
          <w:sz w:val="20"/>
          <w:szCs w:val="20"/>
        </w:rPr>
        <w:t xml:space="preserve">for </w:t>
      </w:r>
      <w:r w:rsidRPr="00A27950" w:rsidR="00BB2A83">
        <w:rPr>
          <w:rFonts w:asciiTheme="majorHAnsi" w:hAnsiTheme="majorHAnsi" w:cstheme="minorHAnsi"/>
          <w:b/>
          <w:bCs/>
          <w:sz w:val="20"/>
          <w:szCs w:val="20"/>
        </w:rPr>
        <w:t>User Acceptance Testing</w:t>
      </w:r>
      <w:r w:rsidRPr="00A27950" w:rsidR="00BB2A83">
        <w:rPr>
          <w:rFonts w:asciiTheme="majorHAnsi" w:hAnsiTheme="majorHAnsi" w:cstheme="minorHAnsi"/>
          <w:sz w:val="20"/>
          <w:szCs w:val="20"/>
        </w:rPr>
        <w:t xml:space="preserve"> support</w:t>
      </w:r>
      <w:r w:rsidRPr="00A27950" w:rsidR="0060383E">
        <w:rPr>
          <w:rFonts w:asciiTheme="majorHAnsi" w:hAnsiTheme="majorHAnsi" w:cstheme="minorHAnsi"/>
          <w:sz w:val="20"/>
          <w:szCs w:val="20"/>
        </w:rPr>
        <w:t>.</w:t>
      </w:r>
    </w:p>
    <w:p w:rsidR="005B4A3D" w:rsidP="002E330A" w14:paraId="797E15FF" w14:textId="77777777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>Trained</w:t>
      </w:r>
      <w:r w:rsidRPr="005B4A3D">
        <w:rPr>
          <w:rFonts w:asciiTheme="majorHAnsi" w:hAnsiTheme="majorHAnsi" w:cstheme="minorHAnsi"/>
          <w:sz w:val="20"/>
        </w:rPr>
        <w:t xml:space="preserve"> the Associate/</w:t>
      </w:r>
      <w:r w:rsidR="00A10315">
        <w:rPr>
          <w:rFonts w:asciiTheme="majorHAnsi" w:hAnsiTheme="majorHAnsi" w:cstheme="minorHAnsi"/>
          <w:sz w:val="20"/>
        </w:rPr>
        <w:t>Sr./</w:t>
      </w:r>
      <w:r w:rsidRPr="005B4A3D">
        <w:rPr>
          <w:rFonts w:asciiTheme="majorHAnsi" w:hAnsiTheme="majorHAnsi" w:cstheme="minorHAnsi"/>
          <w:sz w:val="20"/>
        </w:rPr>
        <w:t xml:space="preserve">Software Test Engineer(New </w:t>
      </w:r>
      <w:r w:rsidRPr="005B4A3D">
        <w:rPr>
          <w:rFonts w:asciiTheme="majorHAnsi" w:hAnsiTheme="majorHAnsi" w:cstheme="minorHAnsi"/>
          <w:sz w:val="20"/>
        </w:rPr>
        <w:t>Joinees</w:t>
      </w:r>
      <w:r w:rsidRPr="005B4A3D">
        <w:rPr>
          <w:rFonts w:asciiTheme="majorHAnsi" w:hAnsiTheme="majorHAnsi" w:cstheme="minorHAnsi"/>
          <w:sz w:val="20"/>
        </w:rPr>
        <w:t>).</w:t>
      </w:r>
    </w:p>
    <w:p w:rsidR="005B4A3D" w:rsidP="00A30BFA" w14:paraId="751ED6F0" w14:textId="77777777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>Experience</w:t>
      </w:r>
      <w:r w:rsidRPr="005B4A3D">
        <w:rPr>
          <w:rFonts w:asciiTheme="majorHAnsi" w:hAnsiTheme="majorHAnsi" w:cstheme="minorHAnsi"/>
          <w:sz w:val="20"/>
        </w:rPr>
        <w:t xml:space="preserve"> in </w:t>
      </w:r>
      <w:r w:rsidRPr="00A27950">
        <w:rPr>
          <w:rFonts w:asciiTheme="majorHAnsi" w:hAnsiTheme="majorHAnsi" w:cstheme="minorHAnsi"/>
          <w:b/>
          <w:bCs/>
          <w:sz w:val="20"/>
        </w:rPr>
        <w:t>conducting Interviews</w:t>
      </w:r>
      <w:r w:rsidR="00DF4CAE">
        <w:rPr>
          <w:rFonts w:asciiTheme="majorHAnsi" w:hAnsiTheme="majorHAnsi" w:cstheme="minorHAnsi"/>
          <w:sz w:val="20"/>
        </w:rPr>
        <w:t>(staff selection process)</w:t>
      </w:r>
      <w:r w:rsidRPr="005B4A3D">
        <w:rPr>
          <w:rFonts w:asciiTheme="majorHAnsi" w:hAnsiTheme="majorHAnsi" w:cstheme="minorHAnsi"/>
          <w:sz w:val="20"/>
        </w:rPr>
        <w:t>.</w:t>
      </w:r>
    </w:p>
    <w:p w:rsidR="005B4A3D" w:rsidRPr="00C30171" w:rsidP="00A63462" w14:paraId="3B28A668" w14:textId="375E2448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</w:rPr>
        <w:t>Experience</w:t>
      </w:r>
      <w:r w:rsidRPr="005B4A3D">
        <w:rPr>
          <w:rFonts w:asciiTheme="majorHAnsi" w:hAnsiTheme="majorHAnsi" w:cstheme="minorHAnsi"/>
          <w:sz w:val="20"/>
        </w:rPr>
        <w:t xml:space="preserve"> in scheduling</w:t>
      </w:r>
      <w:r>
        <w:rPr>
          <w:rFonts w:asciiTheme="majorHAnsi" w:hAnsiTheme="majorHAnsi" w:cstheme="minorHAnsi"/>
          <w:sz w:val="20"/>
        </w:rPr>
        <w:t xml:space="preserve"> tasks based on the employee’s capability</w:t>
      </w:r>
      <w:r w:rsidRPr="005B4A3D">
        <w:rPr>
          <w:rFonts w:asciiTheme="majorHAnsi" w:hAnsiTheme="majorHAnsi" w:cstheme="minorHAnsi"/>
          <w:sz w:val="20"/>
        </w:rPr>
        <w:t>.</w:t>
      </w:r>
    </w:p>
    <w:p w:rsidR="00C30171" w:rsidRPr="00BA6568" w:rsidP="00A63462" w14:paraId="31A2BDD7" w14:textId="4B59B939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Planning Career goals for the team members and mentoring them in achieving.</w:t>
      </w:r>
    </w:p>
    <w:p w:rsidR="00C30171" w:rsidP="004237F9" w14:paraId="76AB1F3C" w14:textId="77777777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Participating/scheduling </w:t>
      </w:r>
      <w:r w:rsidRPr="00A27950">
        <w:rPr>
          <w:rFonts w:asciiTheme="majorHAnsi" w:hAnsiTheme="majorHAnsi" w:cstheme="minorHAnsi"/>
          <w:b/>
          <w:bCs/>
          <w:sz w:val="20"/>
          <w:szCs w:val="20"/>
        </w:rPr>
        <w:t>Risk Assessment Meetings and CAPA.</w:t>
      </w:r>
    </w:p>
    <w:p w:rsidR="00D92FDF" w:rsidRPr="00213FDE" w:rsidP="00D92FDF" w14:paraId="57C2A7E4" w14:textId="56698568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 w:rsidRPr="00213FDE">
        <w:rPr>
          <w:rFonts w:asciiTheme="majorHAnsi" w:hAnsiTheme="majorHAnsi" w:cstheme="minorHAnsi"/>
          <w:sz w:val="20"/>
          <w:szCs w:val="20"/>
        </w:rPr>
        <w:t>Expertise in creating test case designing, test execution, defects reporting &amp; Tracking</w:t>
      </w:r>
      <w:r w:rsidR="00A27950">
        <w:rPr>
          <w:rFonts w:asciiTheme="majorHAnsi" w:hAnsiTheme="majorHAnsi" w:cstheme="minorHAnsi"/>
          <w:sz w:val="20"/>
          <w:szCs w:val="20"/>
        </w:rPr>
        <w:t>.</w:t>
      </w:r>
    </w:p>
    <w:p w:rsidR="00213FDE" w:rsidRPr="00213FDE" w:rsidP="004237F9" w14:paraId="61AFAFD1" w14:textId="783ECAFD">
      <w:pPr>
        <w:pStyle w:val="ListParagraph"/>
        <w:numPr>
          <w:ilvl w:val="0"/>
          <w:numId w:val="10"/>
        </w:numPr>
        <w:suppressAutoHyphens/>
        <w:rPr>
          <w:rFonts w:asciiTheme="majorHAnsi" w:hAnsiTheme="majorHAnsi" w:cstheme="minorHAnsi"/>
          <w:sz w:val="20"/>
          <w:szCs w:val="20"/>
        </w:rPr>
      </w:pPr>
      <w:r w:rsidRPr="00213FDE">
        <w:rPr>
          <w:rFonts w:asciiTheme="majorHAnsi" w:hAnsiTheme="majorHAnsi" w:cstheme="minorHAnsi"/>
          <w:sz w:val="20"/>
          <w:szCs w:val="20"/>
        </w:rPr>
        <w:t>Experience in preparing</w:t>
      </w:r>
      <w:r w:rsidR="00C30171">
        <w:rPr>
          <w:rFonts w:asciiTheme="majorHAnsi" w:hAnsiTheme="majorHAnsi" w:cstheme="minorHAnsi"/>
          <w:sz w:val="20"/>
          <w:szCs w:val="20"/>
        </w:rPr>
        <w:t xml:space="preserve"> </w:t>
      </w:r>
      <w:r w:rsidRPr="00A27950" w:rsidR="00C30171">
        <w:rPr>
          <w:rFonts w:asciiTheme="majorHAnsi" w:hAnsiTheme="majorHAnsi" w:cstheme="minorHAnsi"/>
          <w:b/>
          <w:bCs/>
          <w:sz w:val="20"/>
          <w:szCs w:val="20"/>
        </w:rPr>
        <w:t>Test plan,</w:t>
      </w:r>
      <w:r w:rsidRPr="00A27950">
        <w:rPr>
          <w:rFonts w:asciiTheme="majorHAnsi" w:hAnsiTheme="majorHAnsi" w:cstheme="minorHAnsi"/>
          <w:b/>
          <w:bCs/>
          <w:sz w:val="20"/>
          <w:szCs w:val="20"/>
        </w:rPr>
        <w:t xml:space="preserve"> Traceability Matrix and generated Test Reports</w:t>
      </w:r>
      <w:r w:rsidR="002A4357">
        <w:rPr>
          <w:rFonts w:asciiTheme="majorHAnsi" w:hAnsiTheme="majorHAnsi" w:cstheme="minorHAnsi"/>
          <w:sz w:val="20"/>
          <w:szCs w:val="20"/>
        </w:rPr>
        <w:t xml:space="preserve"> </w:t>
      </w:r>
      <w:r w:rsidR="002A4357">
        <w:rPr>
          <w:rFonts w:asciiTheme="majorHAnsi" w:hAnsiTheme="majorHAnsi" w:cstheme="minorHAnsi"/>
          <w:sz w:val="20"/>
          <w:szCs w:val="20"/>
        </w:rPr>
        <w:t>( validation</w:t>
      </w:r>
      <w:r w:rsidR="002A4357">
        <w:rPr>
          <w:rFonts w:asciiTheme="majorHAnsi" w:hAnsiTheme="majorHAnsi" w:cstheme="minorHAnsi"/>
          <w:sz w:val="20"/>
          <w:szCs w:val="20"/>
        </w:rPr>
        <w:t xml:space="preserve"> Summary Report , Incident Detail and Test Run detailed report)</w:t>
      </w:r>
    </w:p>
    <w:p w:rsidR="00D92FDF" w:rsidRPr="00A27950" w:rsidP="00D92FDF" w14:paraId="01988CEC" w14:textId="48145778">
      <w:pPr>
        <w:pStyle w:val="ListParagraph"/>
        <w:numPr>
          <w:ilvl w:val="0"/>
          <w:numId w:val="10"/>
        </w:numPr>
        <w:suppressAutoHyphens/>
        <w:overflowPunct w:val="0"/>
        <w:autoSpaceDE w:val="0"/>
        <w:jc w:val="both"/>
        <w:rPr>
          <w:rFonts w:asciiTheme="majorHAnsi" w:hAnsiTheme="majorHAnsi" w:cstheme="minorHAnsi"/>
          <w:sz w:val="20"/>
          <w:szCs w:val="20"/>
        </w:rPr>
      </w:pPr>
      <w:r w:rsidRPr="00213FDE">
        <w:rPr>
          <w:rFonts w:asciiTheme="majorHAnsi" w:hAnsiTheme="majorHAnsi" w:cstheme="minorHAnsi"/>
          <w:sz w:val="20"/>
          <w:szCs w:val="20"/>
        </w:rPr>
        <w:t xml:space="preserve">Having good exposure in </w:t>
      </w:r>
      <w:r w:rsidRPr="00A27950">
        <w:rPr>
          <w:rFonts w:asciiTheme="majorHAnsi" w:hAnsiTheme="majorHAnsi" w:cstheme="minorHAnsi"/>
          <w:b/>
          <w:bCs/>
          <w:sz w:val="20"/>
          <w:szCs w:val="20"/>
        </w:rPr>
        <w:t>SDLC and STLC.</w:t>
      </w:r>
    </w:p>
    <w:p w:rsidR="00A27950" w:rsidP="004237F9" w14:paraId="35346705" w14:textId="6BE57ECA">
      <w:pPr>
        <w:pStyle w:val="ListParagraph"/>
        <w:numPr>
          <w:ilvl w:val="0"/>
          <w:numId w:val="10"/>
        </w:numPr>
        <w:suppressAutoHyphens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 w:rsidRPr="00A27950">
        <w:rPr>
          <w:rFonts w:asciiTheme="majorHAnsi" w:hAnsiTheme="majorHAnsi" w:cstheme="minorHAnsi"/>
          <w:sz w:val="20"/>
          <w:szCs w:val="20"/>
        </w:rPr>
        <w:t xml:space="preserve">Managed all the QA processes in an </w:t>
      </w:r>
      <w:r w:rsidRPr="00A27950">
        <w:rPr>
          <w:rFonts w:asciiTheme="majorHAnsi" w:hAnsiTheme="majorHAnsi" w:cstheme="minorHAnsi"/>
          <w:b/>
          <w:bCs/>
          <w:sz w:val="20"/>
          <w:szCs w:val="20"/>
        </w:rPr>
        <w:t>AGILE</w:t>
      </w:r>
      <w:r>
        <w:rPr>
          <w:rFonts w:asciiTheme="majorHAnsi" w:hAnsiTheme="majorHAnsi" w:cstheme="minorHAnsi"/>
          <w:sz w:val="20"/>
          <w:szCs w:val="20"/>
        </w:rPr>
        <w:t xml:space="preserve"> and </w:t>
      </w:r>
      <w:r w:rsidRPr="00A27950">
        <w:rPr>
          <w:rFonts w:asciiTheme="majorHAnsi" w:hAnsiTheme="majorHAnsi" w:cstheme="minorHAnsi"/>
          <w:b/>
          <w:bCs/>
          <w:sz w:val="20"/>
          <w:szCs w:val="20"/>
        </w:rPr>
        <w:t>Waterfall</w:t>
      </w:r>
      <w:r w:rsidRPr="00A27950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methodologies.</w:t>
      </w:r>
    </w:p>
    <w:p w:rsidR="00213FDE" w:rsidRPr="00213FDE" w:rsidP="004237F9" w14:paraId="5462E258" w14:textId="3CF8F0A3">
      <w:pPr>
        <w:pStyle w:val="ListParagraph"/>
        <w:numPr>
          <w:ilvl w:val="0"/>
          <w:numId w:val="10"/>
        </w:numPr>
        <w:suppressAutoHyphens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 w:rsidRPr="00213FDE">
        <w:rPr>
          <w:rFonts w:asciiTheme="majorHAnsi" w:hAnsiTheme="majorHAnsi" w:cstheme="minorHAnsi"/>
          <w:sz w:val="20"/>
          <w:szCs w:val="20"/>
        </w:rPr>
        <w:t>Good communication and documentation skills.</w:t>
      </w:r>
    </w:p>
    <w:p w:rsidR="00213FDE" w:rsidP="004237F9" w14:paraId="7092350A" w14:textId="7FC66AFB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  <w:r w:rsidRPr="00213FDE">
        <w:rPr>
          <w:rFonts w:asciiTheme="majorHAnsi" w:hAnsiTheme="majorHAnsi" w:cstheme="minorHAnsi"/>
          <w:sz w:val="20"/>
          <w:szCs w:val="20"/>
        </w:rPr>
        <w:t>Team player with a strong work ethic, committed to hard work.</w:t>
      </w:r>
    </w:p>
    <w:p w:rsidR="00AD00B1" w:rsidP="00AD00B1" w14:paraId="1E1865CA" w14:textId="77777777">
      <w:pPr>
        <w:pStyle w:val="ListParagraph"/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</w:p>
    <w:p w:rsidR="001A3CF9" w:rsidP="001A3CF9" w14:paraId="7A031CFC" w14:textId="153CF023">
      <w:pPr>
        <w:pStyle w:val="ListParagraph"/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</w:p>
    <w:p w:rsidR="000E627B" w:rsidRPr="00BD798C" w:rsidP="000E627B" w14:paraId="55599A4A" w14:textId="7534620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BD798C">
        <w:rPr>
          <w:rFonts w:asciiTheme="majorHAnsi" w:hAnsiTheme="majorHAnsi"/>
          <w:b/>
        </w:rPr>
        <w:t>SKILL SET:</w:t>
      </w:r>
    </w:p>
    <w:p w:rsidR="000E627B" w:rsidP="000E627B" w14:paraId="6980F095" w14:textId="77777777">
      <w:pPr>
        <w:rPr>
          <w:rFonts w:asciiTheme="majorHAnsi" w:hAnsiTheme="majorHAnsi"/>
        </w:rPr>
      </w:pPr>
    </w:p>
    <w:p w:rsidR="000E627B" w:rsidP="000E627B" w14:paraId="129A6CF5" w14:textId="5B54E946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0E627B">
        <w:rPr>
          <w:rFonts w:asciiTheme="majorHAnsi" w:hAnsiTheme="majorHAnsi" w:cstheme="minorHAnsi"/>
          <w:b/>
          <w:sz w:val="20"/>
          <w:szCs w:val="20"/>
        </w:rPr>
        <w:t>Databases</w:t>
      </w:r>
      <w:r w:rsidRPr="00ED4EDB">
        <w:rPr>
          <w:rFonts w:asciiTheme="majorHAnsi" w:hAnsiTheme="majorHAnsi" w:cstheme="minorHAnsi"/>
          <w:bCs/>
          <w:sz w:val="20"/>
          <w:szCs w:val="20"/>
        </w:rPr>
        <w:tab/>
      </w:r>
      <w:r w:rsidRPr="00ED4EDB">
        <w:rPr>
          <w:rFonts w:asciiTheme="majorHAnsi" w:hAnsiTheme="majorHAnsi" w:cstheme="minorHAnsi"/>
          <w:bCs/>
          <w:sz w:val="20"/>
          <w:szCs w:val="20"/>
        </w:rPr>
        <w:tab/>
      </w:r>
      <w:r w:rsidRPr="00ED4EDB">
        <w:rPr>
          <w:rFonts w:asciiTheme="majorHAnsi" w:hAnsiTheme="majorHAnsi" w:cstheme="minorHAnsi"/>
          <w:bCs/>
          <w:sz w:val="20"/>
          <w:szCs w:val="20"/>
        </w:rPr>
        <w:tab/>
        <w:t xml:space="preserve">:  </w:t>
      </w:r>
      <w:r>
        <w:rPr>
          <w:rFonts w:asciiTheme="majorHAnsi" w:hAnsiTheme="majorHAnsi" w:cstheme="minorHAnsi"/>
          <w:bCs/>
          <w:sz w:val="20"/>
          <w:szCs w:val="20"/>
        </w:rPr>
        <w:t xml:space="preserve">MS </w:t>
      </w:r>
      <w:r>
        <w:rPr>
          <w:rFonts w:asciiTheme="majorHAnsi" w:hAnsiTheme="majorHAnsi" w:cstheme="minorHAnsi"/>
          <w:sz w:val="20"/>
          <w:szCs w:val="20"/>
        </w:rPr>
        <w:t>SQL Server 2018 . Oracle 12.1</w:t>
      </w:r>
    </w:p>
    <w:p w:rsidR="000E627B" w:rsidP="000E627B" w14:paraId="258ABBFC" w14:textId="6DAD6948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0E627B">
        <w:rPr>
          <w:rFonts w:asciiTheme="majorHAnsi" w:hAnsiTheme="majorHAnsi" w:cstheme="minorHAnsi"/>
          <w:b/>
          <w:bCs/>
          <w:sz w:val="20"/>
          <w:szCs w:val="20"/>
        </w:rPr>
        <w:t>Testing Tools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  <w:t>: Selenium Web</w:t>
      </w:r>
      <w:r w:rsidR="002A1AA0">
        <w:rPr>
          <w:rFonts w:asciiTheme="majorHAnsi" w:hAnsiTheme="majorHAnsi" w:cstheme="minorHAnsi"/>
          <w:sz w:val="20"/>
          <w:szCs w:val="20"/>
        </w:rPr>
        <w:t xml:space="preserve"> Driver</w:t>
      </w:r>
      <w:r>
        <w:rPr>
          <w:rFonts w:asciiTheme="majorHAnsi" w:hAnsiTheme="majorHAnsi" w:cstheme="minorHAnsi"/>
          <w:sz w:val="20"/>
          <w:szCs w:val="20"/>
        </w:rPr>
        <w:t xml:space="preserve">, UFT 9.1, </w:t>
      </w:r>
      <w:r>
        <w:rPr>
          <w:rFonts w:asciiTheme="majorHAnsi" w:hAnsiTheme="majorHAnsi" w:cstheme="minorHAnsi"/>
          <w:sz w:val="20"/>
          <w:szCs w:val="20"/>
        </w:rPr>
        <w:t>Katalon</w:t>
      </w:r>
    </w:p>
    <w:p w:rsidR="00A27950" w:rsidP="000E627B" w14:paraId="0F7E7195" w14:textId="7E7ACCEB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ETL Tool</w:t>
      </w:r>
      <w:r>
        <w:rPr>
          <w:rFonts w:asciiTheme="majorHAnsi" w:hAnsiTheme="majorHAnsi" w:cstheme="minorHAnsi"/>
          <w:b/>
          <w:bCs/>
          <w:sz w:val="20"/>
          <w:szCs w:val="20"/>
        </w:rPr>
        <w:tab/>
      </w:r>
      <w:r>
        <w:rPr>
          <w:rFonts w:asciiTheme="majorHAnsi" w:hAnsiTheme="majorHAnsi" w:cstheme="minorHAnsi"/>
          <w:b/>
          <w:bCs/>
          <w:sz w:val="20"/>
          <w:szCs w:val="20"/>
        </w:rPr>
        <w:tab/>
      </w:r>
      <w:r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A27950">
        <w:rPr>
          <w:rFonts w:asciiTheme="majorHAnsi" w:hAnsiTheme="majorHAnsi" w:cstheme="minorHAnsi"/>
          <w:sz w:val="20"/>
          <w:szCs w:val="20"/>
        </w:rPr>
        <w:t>:</w:t>
      </w:r>
      <w:r>
        <w:rPr>
          <w:rFonts w:asciiTheme="majorHAnsi" w:hAnsiTheme="majorHAnsi" w:cstheme="minorHAnsi"/>
          <w:sz w:val="20"/>
          <w:szCs w:val="20"/>
        </w:rPr>
        <w:t xml:space="preserve"> Power BI.</w:t>
      </w:r>
    </w:p>
    <w:p w:rsidR="000E627B" w:rsidRPr="00ED4EDB" w:rsidP="000E627B" w14:paraId="4952AAE6" w14:textId="6121F676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Languages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  <w:t>:  C#,  Dot Net</w:t>
      </w:r>
      <w:r>
        <w:rPr>
          <w:rFonts w:asciiTheme="majorHAnsi" w:hAnsiTheme="majorHAnsi" w:cstheme="minorHAnsi"/>
          <w:sz w:val="20"/>
          <w:szCs w:val="20"/>
        </w:rPr>
        <w:t xml:space="preserve">, XML </w:t>
      </w:r>
    </w:p>
    <w:p w:rsidR="000E627B" w:rsidP="000E627B" w14:paraId="7A8AAD04" w14:textId="60CF25D2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0E627B">
        <w:rPr>
          <w:rFonts w:asciiTheme="majorHAnsi" w:hAnsiTheme="majorHAnsi" w:cstheme="minorHAnsi"/>
          <w:b/>
          <w:bCs/>
          <w:sz w:val="20"/>
          <w:szCs w:val="20"/>
        </w:rPr>
        <w:t>ALM tools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  <w:t xml:space="preserve">: </w:t>
      </w:r>
      <w:r>
        <w:rPr>
          <w:rFonts w:asciiTheme="majorHAnsi" w:hAnsiTheme="majorHAnsi" w:cstheme="minorHAnsi"/>
          <w:sz w:val="20"/>
          <w:szCs w:val="20"/>
        </w:rPr>
        <w:t>Spirateam</w:t>
      </w:r>
      <w:r>
        <w:rPr>
          <w:rFonts w:asciiTheme="majorHAnsi" w:hAnsiTheme="majorHAnsi" w:cstheme="minorHAnsi"/>
          <w:sz w:val="20"/>
          <w:szCs w:val="20"/>
        </w:rPr>
        <w:t xml:space="preserve"> , </w:t>
      </w:r>
      <w:r>
        <w:rPr>
          <w:rFonts w:asciiTheme="majorHAnsi" w:hAnsiTheme="majorHAnsi" w:cstheme="minorHAnsi"/>
          <w:sz w:val="20"/>
          <w:szCs w:val="20"/>
        </w:rPr>
        <w:t>Polarian</w:t>
      </w:r>
      <w:r>
        <w:rPr>
          <w:rFonts w:asciiTheme="majorHAnsi" w:hAnsiTheme="majorHAnsi" w:cstheme="minorHAnsi"/>
          <w:sz w:val="20"/>
          <w:szCs w:val="20"/>
        </w:rPr>
        <w:t>, HP ALM</w:t>
      </w:r>
      <w:r w:rsidR="00DA6F48">
        <w:rPr>
          <w:rFonts w:asciiTheme="majorHAnsi" w:hAnsiTheme="majorHAnsi" w:cstheme="minorHAnsi"/>
          <w:sz w:val="20"/>
          <w:szCs w:val="20"/>
        </w:rPr>
        <w:t>, Azure</w:t>
      </w:r>
      <w:r w:rsidR="00CD6226">
        <w:rPr>
          <w:rFonts w:asciiTheme="majorHAnsi" w:hAnsiTheme="majorHAnsi" w:cstheme="minorHAnsi"/>
          <w:sz w:val="20"/>
          <w:szCs w:val="20"/>
        </w:rPr>
        <w:t xml:space="preserve"> DevOps</w:t>
      </w:r>
    </w:p>
    <w:p w:rsidR="000E627B" w:rsidRPr="00ED4EDB" w:rsidP="000E627B" w14:paraId="351C6FF6" w14:textId="23406CF1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0E627B">
        <w:rPr>
          <w:rFonts w:asciiTheme="majorHAnsi" w:hAnsiTheme="majorHAnsi" w:cstheme="minorHAnsi"/>
          <w:b/>
          <w:bCs/>
          <w:sz w:val="20"/>
          <w:szCs w:val="20"/>
        </w:rPr>
        <w:t>API  Technologies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  <w:t>: Postman Tool (SOAP UI, REST )</w:t>
      </w:r>
    </w:p>
    <w:p w:rsidR="000E627B" w:rsidP="000E627B" w14:paraId="037326BB" w14:textId="4F8130D6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0E627B">
        <w:rPr>
          <w:rFonts w:asciiTheme="majorHAnsi" w:hAnsiTheme="majorHAnsi" w:cstheme="minorHAnsi"/>
          <w:b/>
          <w:bCs/>
          <w:sz w:val="20"/>
          <w:szCs w:val="20"/>
        </w:rPr>
        <w:t>Defect Tracking Tools</w:t>
      </w:r>
      <w:r w:rsidRPr="00ED4EDB">
        <w:rPr>
          <w:rFonts w:asciiTheme="majorHAnsi" w:hAnsiTheme="majorHAnsi" w:cstheme="minorHAnsi"/>
          <w:sz w:val="20"/>
          <w:szCs w:val="20"/>
        </w:rPr>
        <w:tab/>
      </w:r>
      <w:r w:rsidRPr="00ED4EDB">
        <w:rPr>
          <w:rFonts w:asciiTheme="majorHAnsi" w:hAnsiTheme="majorHAnsi" w:cstheme="minorHAnsi"/>
          <w:sz w:val="20"/>
          <w:szCs w:val="20"/>
        </w:rPr>
        <w:tab/>
        <w:t>:  Bugzilla, Test Tracking Pro.</w:t>
      </w:r>
      <w:r>
        <w:rPr>
          <w:rFonts w:asciiTheme="majorHAnsi" w:hAnsiTheme="majorHAnsi" w:cstheme="minorHAnsi"/>
          <w:sz w:val="20"/>
          <w:szCs w:val="20"/>
        </w:rPr>
        <w:t xml:space="preserve"> Jira</w:t>
      </w:r>
    </w:p>
    <w:p w:rsidR="000E627B" w:rsidP="000E627B" w14:paraId="2A3B5DE8" w14:textId="4AD348B7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Testing </w:t>
      </w:r>
      <w:r>
        <w:rPr>
          <w:rFonts w:asciiTheme="majorHAnsi" w:hAnsiTheme="majorHAnsi" w:cstheme="minorHAnsi"/>
          <w:b/>
          <w:bCs/>
          <w:sz w:val="20"/>
          <w:szCs w:val="20"/>
        </w:rPr>
        <w:t>Methodolgies</w:t>
      </w:r>
      <w:r>
        <w:rPr>
          <w:rFonts w:asciiTheme="majorHAnsi" w:hAnsiTheme="majorHAnsi" w:cstheme="minorHAnsi"/>
          <w:b/>
          <w:bCs/>
          <w:sz w:val="20"/>
          <w:szCs w:val="20"/>
        </w:rPr>
        <w:tab/>
      </w:r>
      <w:r>
        <w:rPr>
          <w:rFonts w:asciiTheme="majorHAnsi" w:hAnsiTheme="majorHAnsi" w:cstheme="minorHAnsi"/>
          <w:b/>
          <w:bCs/>
          <w:sz w:val="20"/>
          <w:szCs w:val="20"/>
        </w:rPr>
        <w:tab/>
        <w:t xml:space="preserve">: </w:t>
      </w:r>
      <w:r w:rsidRPr="000E627B">
        <w:rPr>
          <w:rFonts w:asciiTheme="majorHAnsi" w:hAnsiTheme="majorHAnsi" w:cstheme="minorHAnsi"/>
          <w:sz w:val="20"/>
          <w:szCs w:val="20"/>
        </w:rPr>
        <w:t>Waterfall , Agile</w:t>
      </w:r>
    </w:p>
    <w:p w:rsidR="009113E4" w:rsidP="000E627B" w14:paraId="26996481" w14:textId="41C60875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Comparison Tools</w:t>
      </w:r>
      <w:r>
        <w:rPr>
          <w:rFonts w:asciiTheme="majorHAnsi" w:hAnsiTheme="majorHAnsi" w:cstheme="minorHAnsi"/>
          <w:b/>
          <w:bCs/>
          <w:sz w:val="20"/>
          <w:szCs w:val="20"/>
        </w:rPr>
        <w:tab/>
      </w:r>
      <w:r>
        <w:rPr>
          <w:rFonts w:asciiTheme="majorHAnsi" w:hAnsiTheme="majorHAnsi" w:cstheme="minorHAnsi"/>
          <w:b/>
          <w:bCs/>
          <w:sz w:val="20"/>
          <w:szCs w:val="20"/>
        </w:rPr>
        <w:tab/>
        <w:t>:</w:t>
      </w:r>
      <w:r>
        <w:rPr>
          <w:rFonts w:asciiTheme="majorHAnsi" w:hAnsiTheme="majorHAnsi" w:cstheme="minorHAnsi"/>
          <w:sz w:val="20"/>
          <w:szCs w:val="20"/>
        </w:rPr>
        <w:t xml:space="preserve"> SQL Examiner /  SQL Data Examiner</w:t>
      </w:r>
    </w:p>
    <w:p w:rsidR="00680572" w:rsidRPr="001633D3" w:rsidP="00680572" w14:paraId="627A4897" w14:textId="69FDD95A">
      <w:pPr>
        <w:pStyle w:val="NoSpacing"/>
        <w:numPr>
          <w:ilvl w:val="0"/>
          <w:numId w:val="4"/>
        </w:numPr>
        <w:rPr>
          <w:rFonts w:asciiTheme="majorHAnsi" w:hAnsiTheme="majorHAnsi" w:cstheme="minorHAnsi"/>
          <w:b/>
          <w:bCs/>
          <w:sz w:val="20"/>
          <w:szCs w:val="20"/>
        </w:rPr>
      </w:pPr>
      <w:r w:rsidRPr="00FF3301">
        <w:rPr>
          <w:rFonts w:asciiTheme="majorHAnsi" w:hAnsiTheme="majorHAnsi" w:cstheme="minorHAnsi"/>
          <w:b/>
          <w:bCs/>
          <w:sz w:val="20"/>
          <w:szCs w:val="20"/>
        </w:rPr>
        <w:t>Collaborate Platform</w:t>
      </w:r>
      <w:r>
        <w:rPr>
          <w:rFonts w:asciiTheme="majorHAnsi" w:hAnsiTheme="majorHAnsi" w:cstheme="minorHAnsi"/>
          <w:b/>
          <w:bCs/>
          <w:sz w:val="20"/>
          <w:szCs w:val="20"/>
        </w:rPr>
        <w:tab/>
      </w:r>
      <w:r>
        <w:rPr>
          <w:rFonts w:asciiTheme="majorHAnsi" w:hAnsiTheme="majorHAnsi" w:cstheme="minorHAnsi"/>
          <w:b/>
          <w:bCs/>
          <w:sz w:val="20"/>
          <w:szCs w:val="20"/>
        </w:rPr>
        <w:tab/>
        <w:t xml:space="preserve">: </w:t>
      </w:r>
      <w:r w:rsidRPr="00FF3301">
        <w:rPr>
          <w:rFonts w:asciiTheme="majorHAnsi" w:hAnsiTheme="majorHAnsi" w:cstheme="minorHAnsi"/>
          <w:sz w:val="20"/>
          <w:szCs w:val="20"/>
        </w:rPr>
        <w:t>Confluence ,</w:t>
      </w:r>
      <w:r w:rsidRPr="00FF3301">
        <w:rPr>
          <w:rFonts w:asciiTheme="majorHAnsi" w:hAnsiTheme="majorHAnsi" w:cstheme="minorHAnsi"/>
          <w:sz w:val="20"/>
          <w:szCs w:val="20"/>
        </w:rPr>
        <w:t xml:space="preserve"> </w:t>
      </w:r>
      <w:r w:rsidRPr="00FF3301">
        <w:rPr>
          <w:rFonts w:asciiTheme="majorHAnsi" w:hAnsiTheme="majorHAnsi" w:cstheme="minorHAnsi"/>
          <w:sz w:val="20"/>
          <w:szCs w:val="20"/>
        </w:rPr>
        <w:t>Sharepoint</w:t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, </w:t>
      </w:r>
      <w:r w:rsidRPr="00680572">
        <w:rPr>
          <w:rFonts w:asciiTheme="majorHAnsi" w:hAnsiTheme="majorHAnsi" w:cstheme="minorHAnsi"/>
          <w:sz w:val="20"/>
          <w:szCs w:val="20"/>
        </w:rPr>
        <w:t>Salesforce</w:t>
      </w:r>
    </w:p>
    <w:p w:rsidR="001633D3" w:rsidRPr="00B17CA4" w:rsidP="00680572" w14:paraId="4A883BDE" w14:textId="6576380A">
      <w:pPr>
        <w:pStyle w:val="NoSpacing"/>
        <w:numPr>
          <w:ilvl w:val="0"/>
          <w:numId w:val="4"/>
        </w:numPr>
        <w:rPr>
          <w:rFonts w:asciiTheme="majorHAnsi" w:hAnsiTheme="majorHAnsi" w:cstheme="minorHAnsi"/>
          <w:b/>
          <w:bCs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Clinical Trail Tools</w:t>
      </w:r>
      <w:r>
        <w:rPr>
          <w:rFonts w:asciiTheme="majorHAnsi" w:hAnsiTheme="majorHAnsi" w:cstheme="minorHAnsi"/>
          <w:b/>
          <w:bCs/>
          <w:sz w:val="20"/>
          <w:szCs w:val="20"/>
        </w:rPr>
        <w:tab/>
      </w:r>
      <w:r>
        <w:rPr>
          <w:rFonts w:asciiTheme="majorHAnsi" w:hAnsiTheme="majorHAnsi" w:cstheme="minorHAnsi"/>
          <w:b/>
          <w:bCs/>
          <w:sz w:val="20"/>
          <w:szCs w:val="20"/>
        </w:rPr>
        <w:tab/>
        <w:t xml:space="preserve">: </w:t>
      </w:r>
      <w:r w:rsidRPr="001633D3">
        <w:rPr>
          <w:rFonts w:asciiTheme="majorHAnsi" w:hAnsiTheme="majorHAnsi" w:cstheme="minorHAnsi"/>
          <w:sz w:val="20"/>
          <w:szCs w:val="20"/>
        </w:rPr>
        <w:t>iMednet</w:t>
      </w:r>
      <w:r w:rsidRPr="001633D3">
        <w:rPr>
          <w:rFonts w:asciiTheme="majorHAnsi" w:hAnsiTheme="majorHAnsi" w:cstheme="minorHAnsi"/>
          <w:sz w:val="20"/>
          <w:szCs w:val="20"/>
        </w:rPr>
        <w:t>, Medidata</w:t>
      </w:r>
    </w:p>
    <w:p w:rsidR="00B17CA4" w:rsidRPr="00B17CA4" w:rsidP="00680572" w14:paraId="0350B260" w14:textId="72E7B942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Content Management Platform</w:t>
      </w:r>
      <w:r>
        <w:rPr>
          <w:rFonts w:asciiTheme="majorHAnsi" w:hAnsiTheme="majorHAnsi" w:cstheme="minorHAnsi"/>
          <w:b/>
          <w:bCs/>
          <w:sz w:val="20"/>
          <w:szCs w:val="20"/>
        </w:rPr>
        <w:tab/>
        <w:t xml:space="preserve">: </w:t>
      </w:r>
      <w:r w:rsidRPr="00B17CA4">
        <w:rPr>
          <w:rFonts w:asciiTheme="majorHAnsi" w:hAnsiTheme="majorHAnsi" w:cstheme="minorHAnsi"/>
          <w:sz w:val="20"/>
          <w:szCs w:val="20"/>
        </w:rPr>
        <w:t>Veeva Vault</w:t>
      </w:r>
      <w:r w:rsidR="00D05E0D">
        <w:rPr>
          <w:rFonts w:asciiTheme="majorHAnsi" w:hAnsiTheme="majorHAnsi" w:cstheme="minorHAnsi"/>
          <w:sz w:val="20"/>
          <w:szCs w:val="20"/>
        </w:rPr>
        <w:t xml:space="preserve"> </w:t>
      </w:r>
    </w:p>
    <w:p w:rsidR="000E627B" w:rsidP="001A3CF9" w14:paraId="5DD52782" w14:textId="767552AB">
      <w:pPr>
        <w:pStyle w:val="ListParagraph"/>
        <w:suppressAutoHyphens/>
        <w:overflowPunct w:val="0"/>
        <w:autoSpaceDE w:val="0"/>
        <w:spacing w:line="300" w:lineRule="exact"/>
        <w:jc w:val="both"/>
        <w:rPr>
          <w:rFonts w:asciiTheme="majorHAnsi" w:hAnsiTheme="majorHAnsi" w:cstheme="minorHAnsi"/>
          <w:sz w:val="20"/>
          <w:szCs w:val="20"/>
        </w:rPr>
      </w:pPr>
    </w:p>
    <w:p w:rsidR="00213FDE" w:rsidP="00213FDE" w14:paraId="3409BB97" w14:textId="287A10F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WORK EXPERIENCE </w:t>
      </w:r>
      <w:r w:rsidR="00EF2412">
        <w:rPr>
          <w:rFonts w:asciiTheme="majorHAnsi" w:hAnsiTheme="majorHAnsi"/>
          <w:b/>
        </w:rPr>
        <w:t>&amp; PROJECT</w:t>
      </w:r>
      <w:r w:rsidRPr="000B6B73">
        <w:rPr>
          <w:rFonts w:asciiTheme="majorHAnsi" w:hAnsiTheme="majorHAnsi"/>
          <w:b/>
        </w:rPr>
        <w:t>:</w:t>
      </w:r>
    </w:p>
    <w:p w:rsidR="009D2EA2" w:rsidP="009D2EA2" w14:paraId="48A53C50" w14:textId="77777777">
      <w:pPr>
        <w:rPr>
          <w:rFonts w:asciiTheme="majorHAnsi" w:hAnsiTheme="majorHAnsi"/>
        </w:rPr>
      </w:pPr>
    </w:p>
    <w:p w:rsidR="0080681B" w:rsidRPr="0080681B" w:rsidP="0080681B" w14:paraId="7B45DF2E" w14:textId="77777777">
      <w:pPr>
        <w:pStyle w:val="ListParagraph"/>
        <w:rPr>
          <w:rFonts w:asciiTheme="majorHAnsi" w:hAnsiTheme="majorHAnsi"/>
        </w:rPr>
      </w:pPr>
    </w:p>
    <w:p w:rsidR="0080681B" w:rsidP="0080681B" w14:paraId="428FF09B" w14:textId="72AD4C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Company</w:t>
      </w:r>
      <w:r>
        <w:rPr>
          <w:rFonts w:asciiTheme="majorHAnsi" w:hAnsiTheme="majorHAnsi"/>
        </w:rPr>
        <w:t xml:space="preserve"> :</w:t>
      </w:r>
      <w:r>
        <w:rPr>
          <w:rFonts w:asciiTheme="majorHAnsi" w:hAnsiTheme="majorHAnsi"/>
        </w:rPr>
        <w:t xml:space="preserve"> </w:t>
      </w:r>
      <w:r w:rsidRPr="0080681B">
        <w:rPr>
          <w:rFonts w:asciiTheme="majorHAnsi" w:hAnsiTheme="majorHAnsi"/>
        </w:rPr>
        <w:t>SDC Clinical India</w:t>
      </w:r>
    </w:p>
    <w:p w:rsidR="0080681B" w:rsidP="0080681B" w14:paraId="270E3EC1" w14:textId="77777777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Designation</w:t>
      </w:r>
      <w:r w:rsidRPr="0054240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Project Manager</w:t>
      </w:r>
    </w:p>
    <w:p w:rsidR="0080681B" w:rsidRPr="000B6B73" w:rsidP="0080681B" w14:paraId="688A40C9" w14:textId="5CFF2555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Duration</w:t>
      </w:r>
      <w:r w:rsidRPr="000B6B73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 xml:space="preserve"> Oct 2022 – Till Date</w:t>
      </w:r>
    </w:p>
    <w:p w:rsidR="0080681B" w:rsidRPr="00542400" w:rsidP="0080681B" w14:paraId="1AE45496" w14:textId="77777777">
      <w:pPr>
        <w:pStyle w:val="PlainText"/>
        <w:tabs>
          <w:tab w:val="left" w:pos="1440"/>
        </w:tabs>
        <w:rPr>
          <w:rFonts w:asciiTheme="majorHAnsi" w:hAnsiTheme="majorHAnsi" w:cs="Arial"/>
          <w:b/>
          <w:u w:val="single"/>
        </w:rPr>
      </w:pPr>
      <w:r w:rsidRPr="00542400">
        <w:rPr>
          <w:rFonts w:asciiTheme="majorHAnsi" w:hAnsiTheme="majorHAnsi" w:cs="Arial"/>
          <w:b/>
          <w:u w:val="single"/>
        </w:rPr>
        <w:t>Key Role and Responsibilities:</w:t>
      </w:r>
    </w:p>
    <w:p w:rsidR="0080681B" w:rsidP="0080681B" w14:paraId="448DB1BE" w14:textId="77777777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  <w:r>
        <w:rPr>
          <w:rFonts w:asciiTheme="majorHAnsi" w:hAnsiTheme="majorHAnsi"/>
          <w:noProof/>
          <w:color w:val="auto"/>
          <w:sz w:val="20"/>
          <w:lang w:val="en-US"/>
        </w:rPr>
        <w:t>As a Project Manager</w:t>
      </w:r>
      <w:r w:rsidRPr="00542400">
        <w:rPr>
          <w:rFonts w:asciiTheme="majorHAnsi" w:hAnsiTheme="majorHAnsi"/>
          <w:noProof/>
          <w:color w:val="auto"/>
          <w:sz w:val="20"/>
          <w:lang w:val="en-US"/>
        </w:rPr>
        <w:t xml:space="preserve">, I </w:t>
      </w:r>
      <w:r>
        <w:rPr>
          <w:rFonts w:asciiTheme="majorHAnsi" w:hAnsiTheme="majorHAnsi"/>
          <w:noProof/>
          <w:color w:val="auto"/>
          <w:sz w:val="20"/>
          <w:lang w:val="en-US"/>
        </w:rPr>
        <w:t>am</w:t>
      </w:r>
      <w:r w:rsidRPr="00542400">
        <w:rPr>
          <w:rFonts w:asciiTheme="majorHAnsi" w:hAnsiTheme="majorHAnsi"/>
          <w:noProof/>
          <w:color w:val="auto"/>
          <w:sz w:val="20"/>
          <w:lang w:val="en-US"/>
        </w:rPr>
        <w:t xml:space="preserve"> responsible for</w:t>
      </w:r>
    </w:p>
    <w:p w:rsidR="0080681B" w:rsidP="0080681B" w14:paraId="0AE8A928" w14:textId="77777777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</w:p>
    <w:p w:rsidR="008A1509" w:rsidRPr="008A1509" w:rsidP="008A1509" w14:paraId="6FB379C2" w14:textId="1A27A467">
      <w:pPr>
        <w:pStyle w:val="ListParagraph"/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sz w:val="20"/>
          <w:szCs w:val="20"/>
        </w:rPr>
        <w:t>As an IRT (Interactive Response Technology) Project Manager in clinical trials, roles and responsibilities involve overseeing the planning, implementation, and management of IRT systems to support the clinical trial process. Here's a comprehensive list:</w:t>
      </w:r>
    </w:p>
    <w:p w:rsidR="008A1509" w:rsidRPr="008A1509" w:rsidP="008A1509" w14:paraId="5352E8F5" w14:textId="77777777">
      <w:pPr>
        <w:pStyle w:val="ListParagraph"/>
        <w:rPr>
          <w:rFonts w:eastAsia="Times New Roman" w:asciiTheme="majorHAnsi" w:hAnsiTheme="majorHAnsi" w:cs="Arial"/>
          <w:sz w:val="20"/>
          <w:szCs w:val="20"/>
        </w:rPr>
      </w:pPr>
    </w:p>
    <w:p w:rsidR="008A1509" w:rsidRPr="008A1509" w:rsidP="008A1509" w14:paraId="12C05331" w14:textId="5F84F44A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IRT Study Setup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Lead and manage all activities related to the setup of IRT studies, including designing specifications, edit checks, and overseeing the approval process.</w:t>
      </w:r>
    </w:p>
    <w:p w:rsidR="008A1509" w:rsidRPr="008A1509" w:rsidP="008A1509" w14:paraId="73FB88F7" w14:textId="7C38F385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Workload Allocation</w:t>
      </w:r>
      <w:r w:rsidRPr="008A1509">
        <w:rPr>
          <w:rFonts w:eastAsia="Times New Roman" w:asciiTheme="majorHAnsi" w:hAnsiTheme="majorHAnsi" w:cs="Arial"/>
          <w:sz w:val="20"/>
          <w:szCs w:val="20"/>
        </w:rPr>
        <w:t>: Efficiently allocate and prioritize workloads for multiple projects, ensuring deadlines are met and resources are utilized optimally.</w:t>
      </w:r>
    </w:p>
    <w:p w:rsidR="008A1509" w:rsidRPr="008A1509" w:rsidP="008A1509" w14:paraId="6E216CD0" w14:textId="2FE32988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Client Communication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Serve as the primary client contact for IRT, addressing inquiries, providing updates, and maintaining strong client relationships throughout the project lifecycle.</w:t>
      </w:r>
    </w:p>
    <w:p w:rsidR="008A1509" w:rsidRPr="008A1509" w:rsidP="008A1509" w14:paraId="1E54A558" w14:textId="38BD15C2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Timelines and Budget Management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Collaborate with Clinical Data Managers and Statistical Leads to manage timelines and budgets specifically related to IRT activities within the clinical trial.</w:t>
      </w:r>
    </w:p>
    <w:p w:rsidR="008A1509" w:rsidRPr="008A1509" w:rsidP="008A1509" w14:paraId="006901F7" w14:textId="48F874AA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Data Reconciliation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Work closely with the study team to reconcile IRT data with clinical data, overseeing and facilitating smooth data transfers between systems.</w:t>
      </w:r>
    </w:p>
    <w:p w:rsidR="008A1509" w:rsidRPr="008A1509" w:rsidP="008A1509" w14:paraId="3128D0A1" w14:textId="7EA078A4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Mentorship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Provide mentorship and guidance to IRT Programmers, ensuring their understanding of and adherence to IRT build requirements.</w:t>
      </w:r>
    </w:p>
    <w:p w:rsidR="008A1509" w:rsidRPr="008A1509" w:rsidP="008A1509" w14:paraId="5CBED463" w14:textId="6D413871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sz w:val="20"/>
          <w:szCs w:val="20"/>
        </w:rPr>
        <w:t>Documentation Development: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Develop comprehensive documentation for the validation and maintenance of IRT databases for clinical trials, utilizing a variety of validated software applications.</w:t>
      </w:r>
    </w:p>
    <w:p w:rsidR="008A1509" w:rsidRPr="008A1509" w:rsidP="008A1509" w14:paraId="471AC065" w14:textId="7A1F3378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Quality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Control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Maintain rigorous quality control measures for data, project deliverables, and closeouts, ensuring that all aspects of the project meet high standards.</w:t>
      </w:r>
    </w:p>
    <w:p w:rsidR="008A1509" w:rsidRPr="008A1509" w:rsidP="008A1509" w14:paraId="51250E39" w14:textId="1A067C81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Issue Resolution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Identify and address issues or challenges related to the IRT system promptly, working collaboratively with the project team to find effective solutions.</w:t>
      </w:r>
    </w:p>
    <w:p w:rsidR="008A1509" w:rsidRPr="008A1509" w:rsidP="008A1509" w14:paraId="7A570276" w14:textId="05E328B9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Regulatory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Compliance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Ensure that IRT activities and systems comply with relevant regulatory requirements and industry standards.</w:t>
      </w:r>
    </w:p>
    <w:p w:rsidR="008A1509" w:rsidRPr="008A1509" w:rsidP="008A1509" w14:paraId="249B090E" w14:textId="769DFC19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Continuous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Improvement</w:t>
      </w:r>
      <w:r w:rsidRPr="008A1509">
        <w:rPr>
          <w:rFonts w:eastAsia="Times New Roman" w:asciiTheme="majorHAnsi" w:hAnsiTheme="majorHAnsi" w:cs="Arial"/>
          <w:sz w:val="20"/>
          <w:szCs w:val="20"/>
        </w:rPr>
        <w:t>: Implement continuous improvement initiatives to enhance the efficiency and effectiveness of IRT processes and systems.</w:t>
      </w:r>
    </w:p>
    <w:p w:rsidR="008A1509" w:rsidRPr="008A1509" w:rsidP="008A1509" w14:paraId="17E8D1EF" w14:textId="25DD4272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Risk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Management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 Proactively identify and mitigate risks associated with IRT activities to minimize their impact on the clinical trial.</w:t>
      </w:r>
    </w:p>
    <w:p w:rsidR="008A1509" w:rsidRPr="008A1509" w:rsidP="008A1509" w14:paraId="74478535" w14:textId="344AD087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Training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Provide training and support to project team members and stakeholders on IRT processes, systems, and best practices.</w:t>
      </w:r>
    </w:p>
    <w:p w:rsidR="008A1509" w:rsidRPr="008A1509" w:rsidP="008A1509" w14:paraId="0EB00821" w14:textId="352E9EF7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Vendor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Management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>If applicable, oversee relationships with external vendors providing IRT services, ensuring alignment with project goals and standards.</w:t>
      </w:r>
    </w:p>
    <w:p w:rsidR="008A1509" w:rsidRPr="008A1509" w:rsidP="008A1509" w14:paraId="445892BB" w14:textId="58952DFD">
      <w:pPr>
        <w:pStyle w:val="ListParagraph"/>
        <w:numPr>
          <w:ilvl w:val="0"/>
          <w:numId w:val="17"/>
        </w:numPr>
        <w:rPr>
          <w:rFonts w:eastAsia="Times New Roman" w:asciiTheme="majorHAnsi" w:hAnsiTheme="majorHAnsi" w:cs="Arial"/>
          <w:sz w:val="20"/>
          <w:szCs w:val="20"/>
        </w:rPr>
      </w:pP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Documentation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b/>
          <w:bCs/>
          <w:sz w:val="20"/>
          <w:szCs w:val="20"/>
        </w:rPr>
        <w:t>Compliance</w:t>
      </w:r>
      <w:r w:rsidRPr="008A1509">
        <w:rPr>
          <w:rFonts w:eastAsia="Times New Roman" w:asciiTheme="majorHAnsi" w:hAnsiTheme="majorHAnsi" w:cs="Arial"/>
          <w:sz w:val="20"/>
          <w:szCs w:val="20"/>
        </w:rPr>
        <w:t>:</w:t>
      </w:r>
      <w:r>
        <w:rPr>
          <w:rFonts w:eastAsia="Times New Roman" w:asciiTheme="majorHAnsi" w:hAnsiTheme="majorHAnsi" w:cs="Arial"/>
          <w:sz w:val="20"/>
          <w:szCs w:val="20"/>
        </w:rPr>
        <w:t xml:space="preserve"> 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Ensure that all documentation, including protocols, standard operating procedures, and project plans, </w:t>
      </w:r>
      <w:r w:rsidRPr="008A1509">
        <w:rPr>
          <w:rFonts w:eastAsia="Times New Roman" w:asciiTheme="majorHAnsi" w:hAnsiTheme="majorHAnsi" w:cs="Arial"/>
          <w:sz w:val="20"/>
          <w:szCs w:val="20"/>
        </w:rPr>
        <w:t>is in compliance with</w:t>
      </w:r>
      <w:r w:rsidRPr="008A1509">
        <w:rPr>
          <w:rFonts w:eastAsia="Times New Roman" w:asciiTheme="majorHAnsi" w:hAnsiTheme="majorHAnsi" w:cs="Arial"/>
          <w:sz w:val="20"/>
          <w:szCs w:val="20"/>
        </w:rPr>
        <w:t xml:space="preserve"> regulatory and organizational requirements.</w:t>
      </w:r>
    </w:p>
    <w:p w:rsidR="008A1509" w:rsidRPr="008A1509" w:rsidP="008A1509" w14:paraId="1501F145" w14:textId="77777777">
      <w:pPr>
        <w:pStyle w:val="ListParagraph"/>
        <w:rPr>
          <w:rFonts w:eastAsia="Times New Roman" w:asciiTheme="majorHAnsi" w:hAnsiTheme="majorHAnsi" w:cs="Arial"/>
          <w:sz w:val="20"/>
          <w:szCs w:val="20"/>
        </w:rPr>
      </w:pPr>
    </w:p>
    <w:p w:rsidR="0080681B" w:rsidRPr="00E463BF" w:rsidP="0080681B" w14:paraId="0265DDE6" w14:textId="25132D7A">
      <w:pPr>
        <w:pStyle w:val="ListParagraph"/>
        <w:rPr>
          <w:rFonts w:asciiTheme="majorHAnsi" w:hAnsiTheme="majorHAnsi"/>
          <w:b/>
        </w:rPr>
      </w:pPr>
      <w:r w:rsidRPr="00E463BF">
        <w:rPr>
          <w:rFonts w:asciiTheme="majorHAnsi" w:hAnsiTheme="majorHAnsi"/>
          <w:b/>
        </w:rPr>
        <w:t xml:space="preserve">Project Title: </w:t>
      </w:r>
      <w:r>
        <w:rPr>
          <w:rFonts w:asciiTheme="majorHAnsi" w:hAnsiTheme="majorHAnsi"/>
          <w:b/>
        </w:rPr>
        <w:t>iMednet</w:t>
      </w:r>
      <w:r>
        <w:rPr>
          <w:rFonts w:asciiTheme="majorHAnsi" w:hAnsiTheme="majorHAnsi"/>
          <w:b/>
        </w:rPr>
        <w:t xml:space="preserve"> / Medidata </w:t>
      </w:r>
    </w:p>
    <w:p w:rsidR="0080681B" w:rsidRPr="00E463BF" w:rsidP="0080681B" w14:paraId="18FE67E5" w14:textId="77777777">
      <w:pPr>
        <w:rPr>
          <w:rFonts w:asciiTheme="majorHAnsi" w:hAnsiTheme="majorHAnsi" w:cstheme="minorHAnsi"/>
          <w:b/>
          <w:bCs/>
        </w:rPr>
      </w:pPr>
      <w:r w:rsidRPr="00E463BF">
        <w:rPr>
          <w:rFonts w:asciiTheme="majorHAnsi" w:hAnsiTheme="majorHAnsi" w:cstheme="minorHAnsi"/>
          <w:b/>
          <w:bCs/>
        </w:rPr>
        <w:t>Description:</w:t>
      </w:r>
    </w:p>
    <w:p w:rsidR="0080681B" w:rsidRPr="00E463BF" w:rsidP="0080681B" w14:paraId="72E47D87" w14:textId="77777777">
      <w:pPr>
        <w:rPr>
          <w:rFonts w:asciiTheme="majorHAnsi" w:hAnsiTheme="majorHAnsi" w:cstheme="minorHAnsi"/>
          <w:bCs/>
          <w:color w:val="FF0000"/>
        </w:rPr>
      </w:pPr>
    </w:p>
    <w:p w:rsidR="0080681B" w:rsidRPr="00E463BF" w:rsidP="0080681B" w14:paraId="42B0A3DF" w14:textId="13A0028C">
      <w:pPr>
        <w:rPr>
          <w:rFonts w:asciiTheme="majorHAnsi" w:hAnsiTheme="majorHAnsi" w:cstheme="minorHAnsi"/>
        </w:rPr>
      </w:pPr>
      <w:r>
        <w:rPr>
          <w:rFonts w:asciiTheme="majorHAnsi" w:hAnsiTheme="majorHAnsi"/>
          <w:b/>
        </w:rPr>
        <w:t>iMednet</w:t>
      </w:r>
      <w:r>
        <w:rPr>
          <w:rFonts w:asciiTheme="majorHAnsi" w:hAnsiTheme="majorHAnsi"/>
          <w:b/>
        </w:rPr>
        <w:t xml:space="preserve"> / Medidata </w:t>
      </w:r>
      <w:r>
        <w:rPr>
          <w:rFonts w:asciiTheme="majorHAnsi" w:hAnsiTheme="majorHAnsi" w:cstheme="minorHAnsi"/>
        </w:rPr>
        <w:t xml:space="preserve">are the </w:t>
      </w:r>
      <w:r>
        <w:rPr>
          <w:rFonts w:asciiTheme="majorHAnsi" w:hAnsiTheme="majorHAnsi" w:cstheme="minorHAnsi"/>
        </w:rPr>
        <w:t>feature-rich</w:t>
      </w:r>
      <w:r>
        <w:rPr>
          <w:rFonts w:asciiTheme="majorHAnsi" w:hAnsiTheme="majorHAnsi" w:cstheme="minorHAnsi"/>
        </w:rPr>
        <w:t xml:space="preserve"> IRT application that we use to </w:t>
      </w:r>
      <w:r>
        <w:rPr>
          <w:rFonts w:asciiTheme="majorHAnsi" w:hAnsiTheme="majorHAnsi" w:cstheme="minorHAnsi"/>
        </w:rPr>
        <w:t>confirgure</w:t>
      </w:r>
      <w:r>
        <w:rPr>
          <w:rFonts w:asciiTheme="majorHAnsi" w:hAnsiTheme="majorHAnsi" w:cstheme="minorHAnsi"/>
        </w:rPr>
        <w:t xml:space="preserve"> the </w:t>
      </w:r>
      <w:r w:rsidRPr="00E463BF">
        <w:rPr>
          <w:rFonts w:asciiTheme="majorHAnsi" w:hAnsiTheme="majorHAnsi" w:cstheme="minorHAnsi"/>
        </w:rPr>
        <w:t>clinical trial</w:t>
      </w:r>
      <w:r>
        <w:rPr>
          <w:rFonts w:asciiTheme="majorHAnsi" w:hAnsiTheme="majorHAnsi" w:cstheme="minorHAnsi"/>
        </w:rPr>
        <w:t>/studies</w:t>
      </w:r>
      <w:r w:rsidRPr="00E463BF">
        <w:rPr>
          <w:rFonts w:asciiTheme="majorHAnsi" w:hAnsiTheme="majorHAnsi" w:cstheme="minorHAnsi"/>
        </w:rPr>
        <w:t xml:space="preserve">. </w:t>
      </w:r>
      <w:r w:rsidRPr="00F10048">
        <w:rPr>
          <w:rFonts w:asciiTheme="majorHAnsi" w:hAnsiTheme="majorHAnsi" w:cstheme="minorHAnsi"/>
        </w:rPr>
        <w:t xml:space="preserve">Manage every aspect of your inventory supply chain with real-time reports and configurable supply chain </w:t>
      </w:r>
      <w:r w:rsidRPr="00F10048">
        <w:rPr>
          <w:rFonts w:asciiTheme="majorHAnsi" w:hAnsiTheme="majorHAnsi" w:cstheme="minorHAnsi"/>
        </w:rPr>
        <w:t xml:space="preserve">parameters </w:t>
      </w:r>
      <w:r>
        <w:rPr>
          <w:rFonts w:asciiTheme="majorHAnsi" w:hAnsiTheme="majorHAnsi" w:cstheme="minorHAnsi"/>
        </w:rPr>
        <w:t>.</w:t>
      </w:r>
      <w:r>
        <w:rPr>
          <w:rFonts w:asciiTheme="majorHAnsi" w:hAnsiTheme="majorHAnsi" w:cstheme="minorHAnsi"/>
        </w:rPr>
        <w:t xml:space="preserve"> </w:t>
      </w:r>
      <w:r w:rsidRPr="00E463BF">
        <w:rPr>
          <w:rFonts w:asciiTheme="majorHAnsi" w:hAnsiTheme="majorHAnsi" w:cstheme="minorHAnsi"/>
        </w:rPr>
        <w:t>Each</w:t>
      </w:r>
      <w:r>
        <w:rPr>
          <w:rFonts w:asciiTheme="majorHAnsi" w:hAnsiTheme="majorHAnsi" w:cstheme="minorHAnsi"/>
        </w:rPr>
        <w:t xml:space="preserve"> </w:t>
      </w:r>
      <w:r w:rsidRPr="00E463BF">
        <w:rPr>
          <w:rFonts w:asciiTheme="majorHAnsi" w:hAnsiTheme="majorHAnsi" w:cstheme="minorHAnsi"/>
        </w:rPr>
        <w:t>system comes with a dedicated project team for the length of the study with user support.</w:t>
      </w:r>
    </w:p>
    <w:p w:rsidR="0080681B" w:rsidP="0080681B" w14:paraId="0D8B775C" w14:textId="77777777">
      <w:pPr>
        <w:rPr>
          <w:rFonts w:asciiTheme="majorHAnsi" w:hAnsiTheme="majorHAnsi" w:cstheme="minorHAnsi"/>
        </w:rPr>
      </w:pPr>
    </w:p>
    <w:p w:rsidR="00FB2256" w:rsidP="00FB2256" w14:paraId="75174704" w14:textId="35259A0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Company</w:t>
      </w:r>
      <w:r>
        <w:rPr>
          <w:rFonts w:asciiTheme="majorHAnsi" w:hAnsiTheme="majorHAnsi"/>
        </w:rPr>
        <w:t xml:space="preserve"> :</w:t>
      </w:r>
      <w:r>
        <w:rPr>
          <w:rFonts w:asciiTheme="majorHAnsi" w:hAnsiTheme="majorHAnsi"/>
        </w:rPr>
        <w:t xml:space="preserve"> </w:t>
      </w:r>
      <w:r w:rsidR="00ED1EE3">
        <w:rPr>
          <w:rFonts w:asciiTheme="majorHAnsi" w:hAnsiTheme="majorHAnsi"/>
        </w:rPr>
        <w:t>Labcorp</w:t>
      </w:r>
      <w:r w:rsidR="00ED1EE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Endpoint Clinical India Pvt Ltd</w:t>
      </w:r>
      <w:r w:rsidR="00ED1EE3">
        <w:rPr>
          <w:rFonts w:asciiTheme="majorHAnsi" w:hAnsiTheme="majorHAnsi"/>
        </w:rPr>
        <w:t xml:space="preserve"> (Previously Endpoint Clinical India Pvt Ltd)</w:t>
      </w:r>
    </w:p>
    <w:p w:rsidR="00FB2256" w:rsidP="00FB2256" w14:paraId="190C4C3B" w14:textId="1D449321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Designation</w:t>
      </w:r>
      <w:r w:rsidRPr="0054240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Project Manager</w:t>
      </w:r>
    </w:p>
    <w:p w:rsidR="00FB2256" w:rsidRPr="000B6B73" w:rsidP="00FB2256" w14:paraId="07D53CF1" w14:textId="411A2473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Duration</w:t>
      </w:r>
      <w:r w:rsidRPr="000B6B73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 xml:space="preserve"> Jan 202</w:t>
      </w:r>
      <w:r w:rsidR="00BB4C5D">
        <w:rPr>
          <w:rFonts w:asciiTheme="majorHAnsi" w:hAnsiTheme="majorHAnsi"/>
        </w:rPr>
        <w:t>1</w:t>
      </w:r>
      <w:r w:rsidRPr="000B6B73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</w:t>
      </w:r>
      <w:r w:rsidR="0080681B">
        <w:rPr>
          <w:rFonts w:asciiTheme="majorHAnsi" w:hAnsiTheme="majorHAnsi"/>
        </w:rPr>
        <w:t>Oct 2022</w:t>
      </w:r>
    </w:p>
    <w:p w:rsidR="00FB2256" w:rsidRPr="00542400" w:rsidP="00FB2256" w14:paraId="1A8FA44C" w14:textId="77777777">
      <w:pPr>
        <w:pStyle w:val="PlainText"/>
        <w:tabs>
          <w:tab w:val="left" w:pos="1440"/>
        </w:tabs>
        <w:rPr>
          <w:rFonts w:asciiTheme="majorHAnsi" w:hAnsiTheme="majorHAnsi" w:cs="Arial"/>
          <w:b/>
          <w:u w:val="single"/>
        </w:rPr>
      </w:pPr>
      <w:r w:rsidRPr="00542400">
        <w:rPr>
          <w:rFonts w:asciiTheme="majorHAnsi" w:hAnsiTheme="majorHAnsi" w:cs="Arial"/>
          <w:b/>
          <w:u w:val="single"/>
        </w:rPr>
        <w:t>Key Role and Responsibilities:</w:t>
      </w:r>
    </w:p>
    <w:p w:rsidR="00FB2256" w:rsidP="00FB2256" w14:paraId="139EBAAC" w14:textId="46CAF46E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  <w:r>
        <w:rPr>
          <w:rFonts w:asciiTheme="majorHAnsi" w:hAnsiTheme="majorHAnsi"/>
          <w:noProof/>
          <w:color w:val="auto"/>
          <w:sz w:val="20"/>
          <w:lang w:val="en-US"/>
        </w:rPr>
        <w:t xml:space="preserve">As a </w:t>
      </w:r>
      <w:r w:rsidR="006846E1">
        <w:rPr>
          <w:rFonts w:asciiTheme="majorHAnsi" w:hAnsiTheme="majorHAnsi"/>
          <w:noProof/>
          <w:color w:val="auto"/>
          <w:sz w:val="20"/>
          <w:lang w:val="en-US"/>
        </w:rPr>
        <w:t>Project Manager</w:t>
      </w:r>
      <w:r w:rsidRPr="00542400">
        <w:rPr>
          <w:rFonts w:asciiTheme="majorHAnsi" w:hAnsiTheme="majorHAnsi"/>
          <w:noProof/>
          <w:color w:val="auto"/>
          <w:sz w:val="20"/>
          <w:lang w:val="en-US"/>
        </w:rPr>
        <w:t xml:space="preserve">, I </w:t>
      </w:r>
      <w:r>
        <w:rPr>
          <w:rFonts w:asciiTheme="majorHAnsi" w:hAnsiTheme="majorHAnsi"/>
          <w:noProof/>
          <w:color w:val="auto"/>
          <w:sz w:val="20"/>
          <w:lang w:val="en-US"/>
        </w:rPr>
        <w:t>am</w:t>
      </w:r>
      <w:r w:rsidRPr="00542400">
        <w:rPr>
          <w:rFonts w:asciiTheme="majorHAnsi" w:hAnsiTheme="majorHAnsi"/>
          <w:noProof/>
          <w:color w:val="auto"/>
          <w:sz w:val="20"/>
          <w:lang w:val="en-US"/>
        </w:rPr>
        <w:t xml:space="preserve"> responsible for</w:t>
      </w:r>
    </w:p>
    <w:p w:rsidR="00FB2256" w:rsidP="00FB2256" w14:paraId="4B6C21C4" w14:textId="77777777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</w:p>
    <w:p w:rsidR="006846E1" w:rsidRPr="006846E1" w:rsidP="006846E1" w14:paraId="03E680B2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asciiTheme="majorHAnsi" w:hAnsiTheme="majorHAnsi" w:cs="Arial"/>
          <w:sz w:val="20"/>
          <w:szCs w:val="20"/>
        </w:rPr>
      </w:pPr>
      <w:r w:rsidRPr="006846E1">
        <w:rPr>
          <w:rFonts w:eastAsia="Times New Roman" w:asciiTheme="majorHAnsi" w:hAnsiTheme="majorHAnsi" w:cs="Arial"/>
          <w:sz w:val="20"/>
          <w:szCs w:val="20"/>
        </w:rPr>
        <w:t xml:space="preserve">Act as primary point of contact for clients, keeping them apprised of all project developments while maintaining stellar </w:t>
      </w:r>
      <w:r w:rsidRPr="008E380F">
        <w:rPr>
          <w:rFonts w:eastAsia="Times New Roman" w:asciiTheme="majorHAnsi" w:hAnsiTheme="majorHAnsi" w:cs="Arial"/>
          <w:b/>
          <w:bCs/>
          <w:sz w:val="20"/>
          <w:szCs w:val="20"/>
        </w:rPr>
        <w:t>client satisfaction.</w:t>
      </w:r>
      <w:r w:rsidRPr="006846E1">
        <w:rPr>
          <w:rFonts w:eastAsia="Times New Roman" w:asciiTheme="majorHAnsi" w:hAnsiTheme="majorHAnsi" w:cs="Arial"/>
          <w:sz w:val="20"/>
          <w:szCs w:val="20"/>
        </w:rPr>
        <w:t xml:space="preserve"> </w:t>
      </w:r>
    </w:p>
    <w:p w:rsidR="006846E1" w:rsidP="006846E1" w14:paraId="3CE3F126" w14:textId="20440D5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0" w:line="240" w:lineRule="auto"/>
        <w:rPr>
          <w:rFonts w:eastAsia="Times New Roman" w:asciiTheme="majorHAnsi" w:hAnsiTheme="majorHAnsi" w:cs="Arial"/>
          <w:sz w:val="20"/>
          <w:szCs w:val="20"/>
        </w:rPr>
      </w:pPr>
      <w:r w:rsidRPr="006846E1">
        <w:rPr>
          <w:rFonts w:eastAsia="Times New Roman" w:asciiTheme="majorHAnsi" w:hAnsiTheme="majorHAnsi" w:cs="Arial"/>
          <w:sz w:val="20"/>
          <w:szCs w:val="20"/>
        </w:rPr>
        <w:t xml:space="preserve">Build </w:t>
      </w:r>
      <w:r w:rsidRPr="008E380F">
        <w:rPr>
          <w:rFonts w:eastAsia="Times New Roman" w:asciiTheme="majorHAnsi" w:hAnsiTheme="majorHAnsi" w:cs="Arial"/>
          <w:b/>
          <w:bCs/>
          <w:sz w:val="20"/>
          <w:szCs w:val="20"/>
        </w:rPr>
        <w:t>effective partnerships</w:t>
      </w:r>
      <w:r w:rsidRPr="006846E1">
        <w:rPr>
          <w:rFonts w:eastAsia="Times New Roman" w:asciiTheme="majorHAnsi" w:hAnsiTheme="majorHAnsi" w:cs="Arial"/>
          <w:sz w:val="20"/>
          <w:szCs w:val="20"/>
        </w:rPr>
        <w:t xml:space="preserve"> with other internal teams to move project through all phases of the development process. </w:t>
      </w:r>
    </w:p>
    <w:p w:rsidR="00DA6F48" w:rsidRPr="006846E1" w:rsidP="006846E1" w14:paraId="6DC186E5" w14:textId="75C7152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0" w:line="240" w:lineRule="auto"/>
        <w:rPr>
          <w:rFonts w:eastAsia="Times New Roman" w:asciiTheme="majorHAnsi" w:hAnsiTheme="majorHAnsi" w:cs="Arial"/>
          <w:sz w:val="20"/>
          <w:szCs w:val="20"/>
        </w:rPr>
      </w:pPr>
      <w:r w:rsidRPr="00DA6F48">
        <w:rPr>
          <w:rFonts w:eastAsia="Times New Roman" w:asciiTheme="majorHAnsi" w:hAnsiTheme="majorHAnsi" w:cs="Arial"/>
          <w:b/>
          <w:bCs/>
          <w:sz w:val="20"/>
          <w:szCs w:val="20"/>
        </w:rPr>
        <w:t>Generate</w:t>
      </w:r>
      <w:r>
        <w:rPr>
          <w:rFonts w:eastAsia="Times New Roman" w:asciiTheme="majorHAnsi" w:hAnsiTheme="majorHAnsi" w:cs="Arial"/>
          <w:sz w:val="20"/>
          <w:szCs w:val="20"/>
        </w:rPr>
        <w:t xml:space="preserve"> the IRT Requirements from study Protocol.</w:t>
      </w:r>
    </w:p>
    <w:p w:rsidR="006846E1" w:rsidRPr="006846E1" w:rsidP="006846E1" w14:paraId="0FA71965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0" w:line="240" w:lineRule="auto"/>
        <w:rPr>
          <w:rFonts w:eastAsia="Times New Roman" w:asciiTheme="majorHAnsi" w:hAnsiTheme="majorHAnsi" w:cs="Arial"/>
          <w:sz w:val="20"/>
          <w:szCs w:val="20"/>
        </w:rPr>
      </w:pPr>
      <w:r w:rsidRPr="008E380F">
        <w:rPr>
          <w:rFonts w:eastAsia="Times New Roman" w:asciiTheme="majorHAnsi" w:hAnsiTheme="majorHAnsi" w:cs="Arial"/>
          <w:b/>
          <w:bCs/>
          <w:sz w:val="20"/>
          <w:szCs w:val="20"/>
        </w:rPr>
        <w:t>Develop and maintain</w:t>
      </w:r>
      <w:r w:rsidRPr="006846E1">
        <w:rPr>
          <w:rFonts w:eastAsia="Times New Roman" w:asciiTheme="majorHAnsi" w:hAnsiTheme="majorHAnsi" w:cs="Arial"/>
          <w:sz w:val="20"/>
          <w:szCs w:val="20"/>
        </w:rPr>
        <w:t xml:space="preserve"> project schedule, identify and track milestones and identify and manage cross-functional dependencies </w:t>
      </w:r>
    </w:p>
    <w:p w:rsidR="006846E1" w:rsidRPr="006846E1" w:rsidP="006846E1" w14:paraId="18860253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0" w:line="240" w:lineRule="auto"/>
        <w:rPr>
          <w:rFonts w:eastAsia="Times New Roman" w:asciiTheme="majorHAnsi" w:hAnsiTheme="majorHAnsi" w:cs="Arial"/>
          <w:sz w:val="20"/>
          <w:szCs w:val="20"/>
        </w:rPr>
      </w:pPr>
      <w:r w:rsidRPr="006846E1">
        <w:rPr>
          <w:rFonts w:eastAsia="Times New Roman" w:asciiTheme="majorHAnsi" w:hAnsiTheme="majorHAnsi" w:cs="Arial"/>
          <w:sz w:val="20"/>
          <w:szCs w:val="20"/>
        </w:rPr>
        <w:t xml:space="preserve">Establish baseline requirements and manage change control throughout the development process. </w:t>
      </w:r>
    </w:p>
    <w:p w:rsidR="006846E1" w:rsidRPr="006846E1" w:rsidP="006846E1" w14:paraId="6813DA54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0" w:line="240" w:lineRule="auto"/>
        <w:rPr>
          <w:rFonts w:eastAsia="Times New Roman" w:asciiTheme="majorHAnsi" w:hAnsiTheme="majorHAnsi" w:cs="Arial"/>
          <w:sz w:val="20"/>
          <w:szCs w:val="20"/>
        </w:rPr>
      </w:pPr>
      <w:r w:rsidRPr="006846E1">
        <w:rPr>
          <w:rFonts w:eastAsia="Times New Roman" w:asciiTheme="majorHAnsi" w:hAnsiTheme="majorHAnsi" w:cs="Arial"/>
          <w:sz w:val="20"/>
          <w:szCs w:val="20"/>
        </w:rPr>
        <w:t xml:space="preserve">Act as subject matter expert on client clinical study protocol and the transfer of study requirements into the endpoint PULSE platform. </w:t>
      </w:r>
    </w:p>
    <w:p w:rsidR="006846E1" w:rsidRPr="006846E1" w:rsidP="006846E1" w14:paraId="5CABC0D9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0" w:line="240" w:lineRule="auto"/>
        <w:rPr>
          <w:rFonts w:eastAsia="Times New Roman" w:asciiTheme="majorHAnsi" w:hAnsiTheme="majorHAnsi" w:cs="Arial"/>
          <w:sz w:val="20"/>
          <w:szCs w:val="20"/>
        </w:rPr>
      </w:pPr>
      <w:r w:rsidRPr="006846E1">
        <w:rPr>
          <w:rFonts w:eastAsia="Times New Roman" w:asciiTheme="majorHAnsi" w:hAnsiTheme="majorHAnsi" w:cs="Arial"/>
          <w:sz w:val="20"/>
          <w:szCs w:val="20"/>
        </w:rPr>
        <w:t xml:space="preserve">Manage ongoing reporting of project health and profitability to internal and external </w:t>
      </w:r>
      <w:r w:rsidRPr="00FF3301">
        <w:rPr>
          <w:rFonts w:eastAsia="Times New Roman" w:asciiTheme="majorHAnsi" w:hAnsiTheme="majorHAnsi" w:cs="Arial"/>
          <w:b/>
          <w:bCs/>
          <w:sz w:val="20"/>
          <w:szCs w:val="20"/>
        </w:rPr>
        <w:t>stakeholders</w:t>
      </w:r>
      <w:r w:rsidRPr="006846E1">
        <w:rPr>
          <w:rFonts w:eastAsia="Times New Roman" w:asciiTheme="majorHAnsi" w:hAnsiTheme="majorHAnsi" w:cs="Arial"/>
          <w:sz w:val="20"/>
          <w:szCs w:val="20"/>
        </w:rPr>
        <w:t xml:space="preserve">. </w:t>
      </w:r>
    </w:p>
    <w:p w:rsidR="006846E1" w:rsidP="006846E1" w14:paraId="44123A18" w14:textId="3ABBF45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 w:asciiTheme="majorHAnsi" w:hAnsiTheme="majorHAnsi" w:cs="Arial"/>
          <w:sz w:val="20"/>
          <w:szCs w:val="20"/>
        </w:rPr>
      </w:pPr>
      <w:r w:rsidRPr="006846E1">
        <w:rPr>
          <w:rFonts w:eastAsia="Times New Roman" w:asciiTheme="majorHAnsi" w:hAnsiTheme="majorHAnsi" w:cs="Arial"/>
          <w:sz w:val="20"/>
          <w:szCs w:val="20"/>
        </w:rPr>
        <w:t xml:space="preserve">Conduct </w:t>
      </w:r>
      <w:r w:rsidRPr="00FF3301">
        <w:rPr>
          <w:rFonts w:eastAsia="Times New Roman" w:asciiTheme="majorHAnsi" w:hAnsiTheme="majorHAnsi" w:cs="Arial"/>
          <w:b/>
          <w:bCs/>
          <w:sz w:val="20"/>
          <w:szCs w:val="20"/>
        </w:rPr>
        <w:t>end- user</w:t>
      </w:r>
      <w:r w:rsidRPr="006846E1">
        <w:rPr>
          <w:rFonts w:eastAsia="Times New Roman" w:asciiTheme="majorHAnsi" w:hAnsiTheme="majorHAnsi" w:cs="Arial"/>
          <w:sz w:val="20"/>
          <w:szCs w:val="20"/>
        </w:rPr>
        <w:t xml:space="preserve"> training. </w:t>
      </w:r>
    </w:p>
    <w:p w:rsidR="00EF2412" w:rsidRPr="006846E1" w:rsidP="00EF2412" w14:paraId="5798A695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asciiTheme="majorHAnsi" w:hAnsiTheme="majorHAnsi" w:cs="Arial"/>
          <w:sz w:val="20"/>
          <w:szCs w:val="20"/>
        </w:rPr>
      </w:pPr>
    </w:p>
    <w:p w:rsidR="00E64AC0" w:rsidRPr="00E463BF" w:rsidP="00E64AC0" w14:paraId="1BBBB18D" w14:textId="77777777">
      <w:pPr>
        <w:pStyle w:val="ListParagraph"/>
        <w:rPr>
          <w:rFonts w:asciiTheme="majorHAnsi" w:hAnsiTheme="majorHAnsi"/>
          <w:b/>
        </w:rPr>
      </w:pPr>
      <w:r w:rsidRPr="00E463BF">
        <w:rPr>
          <w:rFonts w:asciiTheme="majorHAnsi" w:hAnsiTheme="majorHAnsi"/>
          <w:b/>
        </w:rPr>
        <w:t xml:space="preserve">Project Title: </w:t>
      </w:r>
      <w:r>
        <w:rPr>
          <w:rFonts w:asciiTheme="majorHAnsi" w:hAnsiTheme="majorHAnsi"/>
          <w:b/>
        </w:rPr>
        <w:t>Pulse (Inte</w:t>
      </w:r>
      <w:r w:rsidRPr="00784623">
        <w:rPr>
          <w:b/>
        </w:rPr>
        <w:t>ractive Web</w:t>
      </w:r>
      <w:r>
        <w:rPr>
          <w:b/>
        </w:rPr>
        <w:t>/Voice</w:t>
      </w:r>
      <w:r w:rsidRPr="00784623">
        <w:rPr>
          <w:b/>
        </w:rPr>
        <w:t xml:space="preserve"> </w:t>
      </w:r>
      <w:r w:rsidRPr="00784623">
        <w:rPr>
          <w:b/>
        </w:rPr>
        <w:t>Reponse</w:t>
      </w:r>
      <w:r w:rsidRPr="00784623">
        <w:rPr>
          <w:b/>
        </w:rPr>
        <w:t xml:space="preserve"> System)</w:t>
      </w:r>
      <w:r>
        <w:rPr>
          <w:b/>
        </w:rPr>
        <w:t xml:space="preserve"> / Drive</w:t>
      </w:r>
    </w:p>
    <w:p w:rsidR="00E64AC0" w:rsidRPr="00E463BF" w:rsidP="00E64AC0" w14:paraId="183A781E" w14:textId="77777777">
      <w:pPr>
        <w:rPr>
          <w:rFonts w:asciiTheme="majorHAnsi" w:hAnsiTheme="majorHAnsi" w:cstheme="minorHAnsi"/>
          <w:b/>
          <w:bCs/>
        </w:rPr>
      </w:pPr>
      <w:r w:rsidRPr="00E463BF">
        <w:rPr>
          <w:rFonts w:asciiTheme="majorHAnsi" w:hAnsiTheme="majorHAnsi" w:cstheme="minorHAnsi"/>
          <w:b/>
          <w:bCs/>
        </w:rPr>
        <w:t>Description:</w:t>
      </w:r>
    </w:p>
    <w:p w:rsidR="00E64AC0" w:rsidRPr="00E463BF" w:rsidP="00E64AC0" w14:paraId="161EDC0F" w14:textId="77777777">
      <w:pPr>
        <w:rPr>
          <w:rFonts w:asciiTheme="majorHAnsi" w:hAnsiTheme="majorHAnsi" w:cstheme="minorHAnsi"/>
          <w:bCs/>
          <w:color w:val="FF0000"/>
        </w:rPr>
      </w:pPr>
    </w:p>
    <w:p w:rsidR="00E64AC0" w:rsidRPr="00E463BF" w:rsidP="00E64AC0" w14:paraId="38ECF807" w14:textId="7777777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Pulse </w:t>
      </w:r>
      <w:r w:rsidRPr="00E463BF">
        <w:rPr>
          <w:rFonts w:asciiTheme="majorHAnsi" w:hAnsiTheme="majorHAnsi" w:cstheme="minorHAnsi"/>
        </w:rPr>
        <w:t>is</w:t>
      </w:r>
      <w:r>
        <w:rPr>
          <w:rFonts w:asciiTheme="majorHAnsi" w:hAnsiTheme="majorHAnsi" w:cstheme="minorHAnsi"/>
        </w:rPr>
        <w:t xml:space="preserve"> a </w:t>
      </w:r>
      <w:r>
        <w:rPr>
          <w:rFonts w:asciiTheme="majorHAnsi" w:hAnsiTheme="majorHAnsi" w:cstheme="minorHAnsi"/>
        </w:rPr>
        <w:t>feature-rich</w:t>
      </w:r>
      <w:r>
        <w:rPr>
          <w:rFonts w:asciiTheme="majorHAnsi" w:hAnsiTheme="majorHAnsi" w:cstheme="minorHAnsi"/>
        </w:rPr>
        <w:t xml:space="preserve"> IRT application </w:t>
      </w:r>
      <w:r w:rsidRPr="00E463BF">
        <w:rPr>
          <w:rFonts w:asciiTheme="majorHAnsi" w:hAnsiTheme="majorHAnsi" w:cstheme="minorHAnsi"/>
        </w:rPr>
        <w:t>f</w:t>
      </w:r>
      <w:r>
        <w:rPr>
          <w:rFonts w:asciiTheme="majorHAnsi" w:hAnsiTheme="majorHAnsi" w:cstheme="minorHAnsi"/>
        </w:rPr>
        <w:t>or any</w:t>
      </w:r>
      <w:r w:rsidRPr="00E463BF">
        <w:rPr>
          <w:rFonts w:asciiTheme="majorHAnsi" w:hAnsiTheme="majorHAnsi" w:cstheme="minorHAnsi"/>
        </w:rPr>
        <w:t xml:space="preserve"> clinical trial. </w:t>
      </w:r>
      <w:r w:rsidRPr="00F10048">
        <w:rPr>
          <w:rFonts w:asciiTheme="majorHAnsi" w:hAnsiTheme="majorHAnsi" w:cstheme="minorHAnsi"/>
        </w:rPr>
        <w:t>Manage every aspect of your inventory supply chain with real-time reports and configurable supply chain parameters with PULSE</w:t>
      </w:r>
      <w:r>
        <w:rPr>
          <w:rFonts w:asciiTheme="majorHAnsi" w:hAnsiTheme="majorHAnsi" w:cstheme="minorHAnsi"/>
        </w:rPr>
        <w:t xml:space="preserve">. </w:t>
      </w:r>
      <w:r w:rsidRPr="00E463BF">
        <w:rPr>
          <w:rFonts w:asciiTheme="majorHAnsi" w:hAnsiTheme="majorHAnsi" w:cstheme="minorHAnsi"/>
        </w:rPr>
        <w:t>Each</w:t>
      </w:r>
      <w:r>
        <w:rPr>
          <w:rFonts w:asciiTheme="majorHAnsi" w:hAnsiTheme="majorHAnsi" w:cstheme="minorHAnsi"/>
        </w:rPr>
        <w:t xml:space="preserve"> </w:t>
      </w:r>
      <w:r w:rsidRPr="00E463BF">
        <w:rPr>
          <w:rFonts w:asciiTheme="majorHAnsi" w:hAnsiTheme="majorHAnsi" w:cstheme="minorHAnsi"/>
        </w:rPr>
        <w:t>system comes with a dedicated project team for the length of the study with user support.</w:t>
      </w:r>
    </w:p>
    <w:p w:rsidR="00E64AC0" w:rsidP="00E64AC0" w14:paraId="2A5C1F54" w14:textId="77777777">
      <w:pPr>
        <w:rPr>
          <w:rFonts w:asciiTheme="majorHAnsi" w:hAnsiTheme="majorHAnsi" w:cstheme="minorHAnsi"/>
        </w:rPr>
      </w:pPr>
    </w:p>
    <w:p w:rsidR="00E64AC0" w:rsidP="00E64AC0" w14:paraId="2B2AB228" w14:textId="77777777">
      <w:pPr>
        <w:rPr>
          <w:rFonts w:asciiTheme="majorHAnsi" w:hAnsiTheme="majorHAnsi" w:cstheme="minorHAnsi"/>
        </w:rPr>
      </w:pPr>
      <w:r w:rsidRPr="009D2EA2">
        <w:rPr>
          <w:rFonts w:asciiTheme="majorHAnsi" w:hAnsiTheme="majorHAnsi" w:cstheme="minorHAnsi"/>
          <w:b/>
          <w:bCs/>
        </w:rPr>
        <w:t>Environment</w:t>
      </w:r>
      <w:r>
        <w:rPr>
          <w:rFonts w:asciiTheme="majorHAnsi" w:hAnsiTheme="majorHAnsi" w:cstheme="minorHAnsi"/>
        </w:rPr>
        <w:t xml:space="preserve">: </w:t>
      </w:r>
    </w:p>
    <w:p w:rsidR="00E64AC0" w:rsidRPr="00E463BF" w:rsidP="00E64AC0" w14:paraId="20017DCD" w14:textId="77777777">
      <w:pPr>
        <w:rPr>
          <w:rFonts w:asciiTheme="majorHAnsi" w:hAnsiTheme="majorHAnsi" w:cstheme="minorHAnsi"/>
        </w:rPr>
      </w:pPr>
    </w:p>
    <w:p w:rsidR="00E64AC0" w:rsidRPr="009D2EA2" w:rsidP="00E64AC0" w14:paraId="7443F012" w14:textId="2D473835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9D2EA2">
        <w:rPr>
          <w:rFonts w:asciiTheme="majorHAnsi" w:hAnsiTheme="majorHAnsi" w:cstheme="minorHAnsi"/>
          <w:bCs/>
          <w:sz w:val="20"/>
          <w:szCs w:val="20"/>
        </w:rPr>
        <w:t xml:space="preserve">MS </w:t>
      </w:r>
      <w:r w:rsidRPr="009D2EA2">
        <w:rPr>
          <w:rFonts w:asciiTheme="majorHAnsi" w:hAnsiTheme="majorHAnsi" w:cstheme="minorHAnsi"/>
          <w:sz w:val="20"/>
          <w:szCs w:val="20"/>
        </w:rPr>
        <w:t xml:space="preserve">SQL Server 2018 . Selenium 2.0 Web Driver,  </w:t>
      </w:r>
      <w:r w:rsidRPr="009D2EA2">
        <w:rPr>
          <w:rFonts w:asciiTheme="majorHAnsi" w:hAnsiTheme="majorHAnsi" w:cstheme="minorHAnsi"/>
          <w:sz w:val="20"/>
          <w:szCs w:val="20"/>
        </w:rPr>
        <w:t>Katalon</w:t>
      </w:r>
      <w:r w:rsidRPr="009D2EA2">
        <w:rPr>
          <w:rFonts w:asciiTheme="majorHAnsi" w:hAnsiTheme="majorHAnsi" w:cstheme="minorHAnsi"/>
          <w:sz w:val="20"/>
          <w:szCs w:val="20"/>
        </w:rPr>
        <w:t xml:space="preserve">, C#,  Dot Net, XML , Power BI, </w:t>
      </w:r>
      <w:r w:rsidRPr="009D2EA2">
        <w:rPr>
          <w:rFonts w:asciiTheme="majorHAnsi" w:hAnsiTheme="majorHAnsi" w:cstheme="minorHAnsi"/>
          <w:sz w:val="20"/>
          <w:szCs w:val="20"/>
        </w:rPr>
        <w:t>Spirateam</w:t>
      </w:r>
      <w:r w:rsidRPr="009D2EA2">
        <w:rPr>
          <w:rFonts w:asciiTheme="majorHAnsi" w:hAnsiTheme="majorHAnsi" w:cstheme="minorHAnsi"/>
          <w:sz w:val="20"/>
          <w:szCs w:val="20"/>
        </w:rPr>
        <w:t xml:space="preserve"> </w:t>
      </w:r>
    </w:p>
    <w:p w:rsidR="00E64AC0" w:rsidRPr="009D2EA2" w:rsidP="00E64AC0" w14:paraId="6D5DD121" w14:textId="77777777">
      <w:pPr>
        <w:pStyle w:val="NoSpacing"/>
        <w:ind w:left="720"/>
        <w:rPr>
          <w:rFonts w:asciiTheme="majorHAnsi" w:hAnsiTheme="majorHAnsi" w:cstheme="minorHAnsi"/>
          <w:sz w:val="20"/>
          <w:szCs w:val="20"/>
        </w:rPr>
      </w:pPr>
      <w:r w:rsidRPr="009D2EA2">
        <w:rPr>
          <w:rFonts w:asciiTheme="majorHAnsi" w:hAnsiTheme="majorHAnsi" w:cstheme="minorHAnsi"/>
          <w:sz w:val="20"/>
          <w:szCs w:val="20"/>
        </w:rPr>
        <w:t>Postman Tool (SOAP UI, REST ), Bugzilla, Test Tracking Pro. Jira, Waterfall , Agile</w:t>
      </w:r>
    </w:p>
    <w:p w:rsidR="00E64AC0" w:rsidP="00E64AC0" w14:paraId="432CE316" w14:textId="77777777">
      <w:pPr>
        <w:rPr>
          <w:rFonts w:asciiTheme="majorHAnsi" w:hAnsiTheme="majorHAnsi"/>
        </w:rPr>
      </w:pPr>
    </w:p>
    <w:p w:rsidR="00FB2256" w:rsidRPr="00213FDE" w:rsidP="00432F4D" w14:paraId="3D1BF874" w14:textId="77777777">
      <w:pPr>
        <w:rPr>
          <w:rFonts w:asciiTheme="majorHAnsi" w:hAnsiTheme="majorHAnsi"/>
        </w:rPr>
      </w:pPr>
    </w:p>
    <w:p w:rsidR="00FB2256" w:rsidP="00FB2256" w14:paraId="3239563C" w14:textId="58032A0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Company</w:t>
      </w:r>
      <w:r>
        <w:rPr>
          <w:rFonts w:asciiTheme="majorHAnsi" w:hAnsiTheme="majorHAnsi"/>
        </w:rPr>
        <w:t xml:space="preserve"> : </w:t>
      </w:r>
      <w:r w:rsidR="00ED1EE3">
        <w:rPr>
          <w:rFonts w:asciiTheme="majorHAnsi" w:hAnsiTheme="majorHAnsi"/>
        </w:rPr>
        <w:t>Labcorp</w:t>
      </w:r>
      <w:r w:rsidR="00ED1EE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Endpoint Clinical India Pvt Ltd</w:t>
      </w:r>
      <w:r w:rsidR="00ED1EE3">
        <w:rPr>
          <w:rFonts w:asciiTheme="majorHAnsi" w:hAnsiTheme="majorHAnsi"/>
        </w:rPr>
        <w:t xml:space="preserve"> (Previously Endpoint Clinical India Pvt Ltd)</w:t>
      </w:r>
    </w:p>
    <w:p w:rsidR="00927656" w:rsidP="00FB2256" w14:paraId="6E3BE68E" w14:textId="77777777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Designation</w:t>
      </w:r>
      <w:r w:rsidRPr="0054240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Lead Test Engineer</w:t>
      </w:r>
      <w:r>
        <w:rPr>
          <w:rFonts w:asciiTheme="majorHAnsi" w:hAnsiTheme="majorHAnsi"/>
        </w:rPr>
        <w:t xml:space="preserve">     </w:t>
      </w:r>
    </w:p>
    <w:p w:rsidR="00FB2256" w:rsidRPr="000B6B73" w:rsidP="00FB2256" w14:paraId="19760E72" w14:textId="4D38EB8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542400">
        <w:rPr>
          <w:rFonts w:asciiTheme="majorHAnsi" w:hAnsiTheme="majorHAnsi"/>
          <w:b/>
          <w:sz w:val="20"/>
          <w:szCs w:val="20"/>
        </w:rPr>
        <w:t>Duration</w:t>
      </w:r>
      <w:r w:rsidRPr="000B6B73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 xml:space="preserve"> </w:t>
      </w:r>
      <w:r w:rsidR="006846E1">
        <w:rPr>
          <w:rFonts w:asciiTheme="majorHAnsi" w:hAnsiTheme="majorHAnsi"/>
        </w:rPr>
        <w:t>Mar</w:t>
      </w:r>
      <w:r>
        <w:rPr>
          <w:rFonts w:asciiTheme="majorHAnsi" w:hAnsiTheme="majorHAnsi"/>
        </w:rPr>
        <w:t xml:space="preserve"> 201</w:t>
      </w:r>
      <w:r w:rsidR="006846E1">
        <w:rPr>
          <w:rFonts w:asciiTheme="majorHAnsi" w:hAnsiTheme="majorHAnsi"/>
        </w:rPr>
        <w:t>8</w:t>
      </w:r>
      <w:r w:rsidRPr="000B6B73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DEC 202</w:t>
      </w:r>
      <w:r w:rsidR="00BB4C5D">
        <w:rPr>
          <w:rFonts w:asciiTheme="majorHAnsi" w:hAnsiTheme="majorHAnsi"/>
        </w:rPr>
        <w:t>0</w:t>
      </w:r>
    </w:p>
    <w:p w:rsidR="00FB2256" w:rsidRPr="00542400" w:rsidP="00FB2256" w14:paraId="6114F837" w14:textId="77777777">
      <w:pPr>
        <w:pStyle w:val="PlainText"/>
        <w:tabs>
          <w:tab w:val="left" w:pos="1440"/>
        </w:tabs>
        <w:rPr>
          <w:rFonts w:asciiTheme="majorHAnsi" w:hAnsiTheme="majorHAnsi" w:cs="Arial"/>
          <w:b/>
          <w:u w:val="single"/>
        </w:rPr>
      </w:pPr>
      <w:r w:rsidRPr="00542400">
        <w:rPr>
          <w:rFonts w:asciiTheme="majorHAnsi" w:hAnsiTheme="majorHAnsi" w:cs="Arial"/>
          <w:b/>
          <w:u w:val="single"/>
        </w:rPr>
        <w:t>Key Role and Responsibilities:</w:t>
      </w:r>
    </w:p>
    <w:p w:rsidR="00FB2256" w:rsidP="00FB2256" w14:paraId="7C8336C9" w14:textId="4706AD08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  <w:r>
        <w:rPr>
          <w:rFonts w:asciiTheme="majorHAnsi" w:hAnsiTheme="majorHAnsi"/>
          <w:noProof/>
          <w:color w:val="auto"/>
          <w:sz w:val="20"/>
          <w:lang w:val="en-US"/>
        </w:rPr>
        <w:t>As a Lead Test Engineer</w:t>
      </w:r>
      <w:r w:rsidRPr="00542400">
        <w:rPr>
          <w:rFonts w:asciiTheme="majorHAnsi" w:hAnsiTheme="majorHAnsi"/>
          <w:noProof/>
          <w:color w:val="auto"/>
          <w:sz w:val="20"/>
          <w:lang w:val="en-US"/>
        </w:rPr>
        <w:t xml:space="preserve">, I </w:t>
      </w:r>
      <w:r w:rsidR="00E64AC0">
        <w:rPr>
          <w:rFonts w:asciiTheme="majorHAnsi" w:hAnsiTheme="majorHAnsi"/>
          <w:noProof/>
          <w:color w:val="auto"/>
          <w:sz w:val="20"/>
          <w:lang w:val="en-US"/>
        </w:rPr>
        <w:t>was</w:t>
      </w:r>
      <w:r w:rsidRPr="00542400">
        <w:rPr>
          <w:rFonts w:asciiTheme="majorHAnsi" w:hAnsiTheme="majorHAnsi"/>
          <w:noProof/>
          <w:color w:val="auto"/>
          <w:sz w:val="20"/>
          <w:lang w:val="en-US"/>
        </w:rPr>
        <w:t xml:space="preserve"> responsible for</w:t>
      </w:r>
    </w:p>
    <w:p w:rsidR="00FB2256" w:rsidP="00FB2256" w14:paraId="50D9B0EF" w14:textId="77777777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</w:p>
    <w:p w:rsidR="00FB2256" w:rsidRPr="008C6692" w:rsidP="00FB2256" w14:paraId="4A659AAA" w14:textId="104D2678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Lead</w:t>
      </w:r>
      <w:r w:rsidR="00E64AC0">
        <w:rPr>
          <w:rFonts w:asciiTheme="majorHAnsi" w:hAnsiTheme="majorHAnsi" w:cs="Arial"/>
          <w:sz w:val="20"/>
          <w:szCs w:val="20"/>
        </w:rPr>
        <w:t>ing</w:t>
      </w:r>
      <w:r w:rsidRPr="008C6692">
        <w:rPr>
          <w:rFonts w:asciiTheme="majorHAnsi" w:hAnsiTheme="majorHAnsi" w:cs="Arial"/>
          <w:sz w:val="20"/>
          <w:szCs w:val="20"/>
        </w:rPr>
        <w:t xml:space="preserve"> a team of 10 people.</w:t>
      </w:r>
    </w:p>
    <w:p w:rsidR="00FB2256" w:rsidRPr="008C6692" w:rsidP="00FB2256" w14:paraId="36EB3D6E" w14:textId="77777777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Secured and allocated resources and developed relationships necessary to manage planning and operations in testing cycle.</w:t>
      </w:r>
    </w:p>
    <w:p w:rsidR="00FB2256" w:rsidRPr="008C6692" w:rsidP="00FB2256" w14:paraId="79A07E59" w14:textId="77777777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Presenting the team updates in the QRM meetings.</w:t>
      </w:r>
    </w:p>
    <w:p w:rsidR="00FB2256" w:rsidRPr="008C6692" w:rsidP="00FB2256" w14:paraId="1D1C10EC" w14:textId="77777777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Planning Career goals for the team members and mentoring them in achieving.</w:t>
      </w:r>
    </w:p>
    <w:p w:rsidR="00FB2256" w:rsidRPr="008C6692" w:rsidP="00FB2256" w14:paraId="58C1F97C" w14:textId="77777777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Engaged internal and external customers during planning and test phases and interfaced with assigned project managers to comply with entry criteria.</w:t>
      </w:r>
    </w:p>
    <w:p w:rsidR="00FB2256" w:rsidRPr="008C6692" w:rsidP="00FB2256" w14:paraId="248CFC64" w14:textId="77777777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Established and built strong working relationships with Higher Management and team members.</w:t>
      </w:r>
    </w:p>
    <w:p w:rsidR="00FB2256" w:rsidRPr="008C6692" w:rsidP="00FB2256" w14:paraId="4FBB42D9" w14:textId="77777777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Identified areas needing improvement within department to review with senior leadership and develop plans for improvement.</w:t>
      </w:r>
    </w:p>
    <w:p w:rsidR="00FB2256" w:rsidRPr="008C6692" w:rsidP="00FB2256" w14:paraId="5E00535A" w14:textId="77777777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Helping Colleagues in resolving the issues.</w:t>
      </w:r>
    </w:p>
    <w:p w:rsidR="00FB2256" w:rsidRPr="008C6692" w:rsidP="00FB2256" w14:paraId="4D8A7956" w14:textId="16958A28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Result Analysis &amp; Reporting</w:t>
      </w:r>
      <w:r w:rsidR="00E64AC0">
        <w:rPr>
          <w:rFonts w:asciiTheme="majorHAnsi" w:hAnsiTheme="majorHAnsi" w:cs="Arial"/>
          <w:sz w:val="20"/>
          <w:szCs w:val="20"/>
        </w:rPr>
        <w:t xml:space="preserve"> using </w:t>
      </w:r>
    </w:p>
    <w:p w:rsidR="00FB2256" w:rsidRPr="008C6692" w:rsidP="00FB2256" w14:paraId="545DC9AF" w14:textId="77777777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Involving and leading the project from start to end of testing cycle.</w:t>
      </w:r>
    </w:p>
    <w:p w:rsidR="00E64AC0" w:rsidP="00E64AC0" w14:paraId="6AE09137" w14:textId="77777777">
      <w:pPr>
        <w:pStyle w:val="ListParagraph"/>
        <w:rPr>
          <w:rFonts w:asciiTheme="majorHAnsi" w:hAnsiTheme="majorHAnsi"/>
          <w:b/>
        </w:rPr>
      </w:pPr>
    </w:p>
    <w:p w:rsidR="00E64AC0" w:rsidRPr="00E463BF" w:rsidP="00E64AC0" w14:paraId="0AD26529" w14:textId="7493F310">
      <w:pPr>
        <w:pStyle w:val="ListParagraph"/>
        <w:rPr>
          <w:rFonts w:asciiTheme="majorHAnsi" w:hAnsiTheme="majorHAnsi"/>
          <w:b/>
        </w:rPr>
      </w:pPr>
      <w:r w:rsidRPr="00E463BF">
        <w:rPr>
          <w:rFonts w:asciiTheme="majorHAnsi" w:hAnsiTheme="majorHAnsi"/>
          <w:b/>
        </w:rPr>
        <w:t xml:space="preserve">Project Title: </w:t>
      </w:r>
      <w:r>
        <w:rPr>
          <w:rFonts w:asciiTheme="majorHAnsi" w:hAnsiTheme="majorHAnsi"/>
          <w:b/>
        </w:rPr>
        <w:t>Pulse (Inte</w:t>
      </w:r>
      <w:r w:rsidRPr="00784623">
        <w:rPr>
          <w:b/>
        </w:rPr>
        <w:t>ractive Web</w:t>
      </w:r>
      <w:r>
        <w:rPr>
          <w:b/>
        </w:rPr>
        <w:t>/Voice</w:t>
      </w:r>
      <w:r w:rsidRPr="00784623">
        <w:rPr>
          <w:b/>
        </w:rPr>
        <w:t xml:space="preserve"> </w:t>
      </w:r>
      <w:r w:rsidRPr="00784623">
        <w:rPr>
          <w:b/>
        </w:rPr>
        <w:t>Reponse</w:t>
      </w:r>
      <w:r w:rsidRPr="00784623">
        <w:rPr>
          <w:b/>
        </w:rPr>
        <w:t xml:space="preserve"> System)</w:t>
      </w:r>
      <w:r>
        <w:rPr>
          <w:b/>
        </w:rPr>
        <w:t xml:space="preserve"> / Drive</w:t>
      </w:r>
    </w:p>
    <w:p w:rsidR="00E64AC0" w:rsidRPr="00E463BF" w:rsidP="00E64AC0" w14:paraId="447F980E" w14:textId="77777777">
      <w:pPr>
        <w:pStyle w:val="NoSpacing"/>
        <w:ind w:left="2160" w:hanging="2160"/>
        <w:rPr>
          <w:rStyle w:val="Strong"/>
          <w:rFonts w:asciiTheme="majorHAnsi" w:hAnsiTheme="majorHAnsi" w:cstheme="minorHAnsi"/>
          <w:b w:val="0"/>
          <w:sz w:val="20"/>
          <w:szCs w:val="20"/>
        </w:rPr>
      </w:pPr>
      <w:r w:rsidRPr="00E463BF">
        <w:rPr>
          <w:rStyle w:val="Strong"/>
          <w:rFonts w:asciiTheme="majorHAnsi" w:hAnsiTheme="majorHAnsi" w:cstheme="minorHAnsi"/>
          <w:sz w:val="20"/>
          <w:szCs w:val="20"/>
        </w:rPr>
        <w:t xml:space="preserve">Types of testing        </w:t>
      </w:r>
      <w:r w:rsidRPr="00E463BF">
        <w:rPr>
          <w:rStyle w:val="Strong"/>
          <w:rFonts w:asciiTheme="majorHAnsi" w:hAnsiTheme="majorHAnsi" w:cstheme="minorHAnsi"/>
          <w:sz w:val="20"/>
          <w:szCs w:val="20"/>
        </w:rPr>
        <w:tab/>
        <w:t>:   S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>ystem Testing, User Interface Testing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,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Data Transfers</w:t>
      </w:r>
    </w:p>
    <w:p w:rsidR="00E64AC0" w:rsidRPr="00E463BF" w:rsidP="00E64AC0" w14:paraId="6DF939D5" w14:textId="77777777">
      <w:pPr>
        <w:pStyle w:val="NoSpacing"/>
        <w:rPr>
          <w:rStyle w:val="Strong"/>
          <w:rFonts w:asciiTheme="majorHAnsi" w:hAnsiTheme="majorHAnsi" w:cstheme="minorHAnsi"/>
          <w:sz w:val="20"/>
          <w:szCs w:val="20"/>
        </w:rPr>
      </w:pPr>
      <w:r w:rsidRPr="00E463BF">
        <w:rPr>
          <w:rStyle w:val="Strong"/>
          <w:rFonts w:asciiTheme="majorHAnsi" w:hAnsiTheme="majorHAnsi" w:cstheme="minorHAnsi"/>
          <w:sz w:val="20"/>
          <w:szCs w:val="20"/>
        </w:rPr>
        <w:t xml:space="preserve">During                                   :   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Nov 2015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 xml:space="preserve"> to till date.</w:t>
      </w:r>
    </w:p>
    <w:p w:rsidR="00E64AC0" w:rsidRPr="00E463BF" w:rsidP="00E64AC0" w14:paraId="0D2C9E09" w14:textId="77777777">
      <w:pPr>
        <w:rPr>
          <w:rFonts w:asciiTheme="majorHAnsi" w:hAnsiTheme="majorHAnsi"/>
        </w:rPr>
      </w:pPr>
    </w:p>
    <w:p w:rsidR="00E64AC0" w:rsidRPr="00E463BF" w:rsidP="00E64AC0" w14:paraId="03B78A47" w14:textId="77777777">
      <w:pPr>
        <w:rPr>
          <w:rFonts w:asciiTheme="majorHAnsi" w:hAnsiTheme="majorHAnsi" w:cstheme="minorHAnsi"/>
          <w:b/>
          <w:bCs/>
        </w:rPr>
      </w:pPr>
      <w:r w:rsidRPr="00E463BF">
        <w:rPr>
          <w:rFonts w:asciiTheme="majorHAnsi" w:hAnsiTheme="majorHAnsi" w:cstheme="minorHAnsi"/>
          <w:b/>
          <w:bCs/>
        </w:rPr>
        <w:t>Description:</w:t>
      </w:r>
    </w:p>
    <w:p w:rsidR="00E64AC0" w:rsidRPr="00E463BF" w:rsidP="00E64AC0" w14:paraId="33407274" w14:textId="77777777">
      <w:pPr>
        <w:rPr>
          <w:rFonts w:asciiTheme="majorHAnsi" w:hAnsiTheme="majorHAnsi" w:cstheme="minorHAnsi"/>
          <w:bCs/>
          <w:color w:val="FF0000"/>
        </w:rPr>
      </w:pPr>
    </w:p>
    <w:p w:rsidR="00E64AC0" w:rsidRPr="00E463BF" w:rsidP="00E64AC0" w14:paraId="4A738982" w14:textId="7777777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Pulse </w:t>
      </w:r>
      <w:r w:rsidRPr="00E463BF">
        <w:rPr>
          <w:rFonts w:asciiTheme="majorHAnsi" w:hAnsiTheme="majorHAnsi" w:cstheme="minorHAnsi"/>
        </w:rPr>
        <w:t>is</w:t>
      </w:r>
      <w:r>
        <w:rPr>
          <w:rFonts w:asciiTheme="majorHAnsi" w:hAnsiTheme="majorHAnsi" w:cstheme="minorHAnsi"/>
        </w:rPr>
        <w:t xml:space="preserve"> a </w:t>
      </w:r>
      <w:r>
        <w:rPr>
          <w:rFonts w:asciiTheme="majorHAnsi" w:hAnsiTheme="majorHAnsi" w:cstheme="minorHAnsi"/>
        </w:rPr>
        <w:t>feature-rich</w:t>
      </w:r>
      <w:r>
        <w:rPr>
          <w:rFonts w:asciiTheme="majorHAnsi" w:hAnsiTheme="majorHAnsi" w:cstheme="minorHAnsi"/>
        </w:rPr>
        <w:t xml:space="preserve"> IRT application </w:t>
      </w:r>
      <w:r w:rsidRPr="00E463BF">
        <w:rPr>
          <w:rFonts w:asciiTheme="majorHAnsi" w:hAnsiTheme="majorHAnsi" w:cstheme="minorHAnsi"/>
        </w:rPr>
        <w:t>f</w:t>
      </w:r>
      <w:r>
        <w:rPr>
          <w:rFonts w:asciiTheme="majorHAnsi" w:hAnsiTheme="majorHAnsi" w:cstheme="minorHAnsi"/>
        </w:rPr>
        <w:t>or any</w:t>
      </w:r>
      <w:r w:rsidRPr="00E463BF">
        <w:rPr>
          <w:rFonts w:asciiTheme="majorHAnsi" w:hAnsiTheme="majorHAnsi" w:cstheme="minorHAnsi"/>
        </w:rPr>
        <w:t xml:space="preserve"> clinical trial. </w:t>
      </w:r>
      <w:r w:rsidRPr="00F10048">
        <w:rPr>
          <w:rFonts w:asciiTheme="majorHAnsi" w:hAnsiTheme="majorHAnsi" w:cstheme="minorHAnsi"/>
        </w:rPr>
        <w:t>Manage every aspect of your inventory supply chain with real-time reports and configurable supply chain parameters with PULSE</w:t>
      </w:r>
      <w:r>
        <w:rPr>
          <w:rFonts w:asciiTheme="majorHAnsi" w:hAnsiTheme="majorHAnsi" w:cstheme="minorHAnsi"/>
        </w:rPr>
        <w:t xml:space="preserve">. </w:t>
      </w:r>
      <w:r w:rsidRPr="00E463BF">
        <w:rPr>
          <w:rFonts w:asciiTheme="majorHAnsi" w:hAnsiTheme="majorHAnsi" w:cstheme="minorHAnsi"/>
        </w:rPr>
        <w:t>Each</w:t>
      </w:r>
      <w:r>
        <w:rPr>
          <w:rFonts w:asciiTheme="majorHAnsi" w:hAnsiTheme="majorHAnsi" w:cstheme="minorHAnsi"/>
        </w:rPr>
        <w:t xml:space="preserve"> </w:t>
      </w:r>
      <w:r w:rsidRPr="00E463BF">
        <w:rPr>
          <w:rFonts w:asciiTheme="majorHAnsi" w:hAnsiTheme="majorHAnsi" w:cstheme="minorHAnsi"/>
        </w:rPr>
        <w:t>system comes with a dedicated project team for the length of the study with user support.</w:t>
      </w:r>
    </w:p>
    <w:p w:rsidR="00E64AC0" w:rsidP="00E64AC0" w14:paraId="4D6F1100" w14:textId="77777777">
      <w:pPr>
        <w:rPr>
          <w:rFonts w:asciiTheme="majorHAnsi" w:hAnsiTheme="majorHAnsi" w:cstheme="minorHAnsi"/>
        </w:rPr>
      </w:pPr>
    </w:p>
    <w:p w:rsidR="00E64AC0" w:rsidP="00E64AC0" w14:paraId="38EBFF7F" w14:textId="77777777">
      <w:pPr>
        <w:rPr>
          <w:rFonts w:asciiTheme="majorHAnsi" w:hAnsiTheme="majorHAnsi" w:cstheme="minorHAnsi"/>
        </w:rPr>
      </w:pPr>
      <w:r w:rsidRPr="009D2EA2">
        <w:rPr>
          <w:rFonts w:asciiTheme="majorHAnsi" w:hAnsiTheme="majorHAnsi" w:cstheme="minorHAnsi"/>
          <w:b/>
          <w:bCs/>
        </w:rPr>
        <w:t>Environment</w:t>
      </w:r>
      <w:r>
        <w:rPr>
          <w:rFonts w:asciiTheme="majorHAnsi" w:hAnsiTheme="majorHAnsi" w:cstheme="minorHAnsi"/>
        </w:rPr>
        <w:t xml:space="preserve">: </w:t>
      </w:r>
    </w:p>
    <w:p w:rsidR="00E64AC0" w:rsidRPr="00E463BF" w:rsidP="00E64AC0" w14:paraId="50B58473" w14:textId="77777777">
      <w:pPr>
        <w:rPr>
          <w:rFonts w:asciiTheme="majorHAnsi" w:hAnsiTheme="majorHAnsi" w:cstheme="minorHAnsi"/>
        </w:rPr>
      </w:pPr>
    </w:p>
    <w:p w:rsidR="00E64AC0" w:rsidRPr="009D2EA2" w:rsidP="00E64AC0" w14:paraId="5EA71D65" w14:textId="2847BDD3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9D2EA2">
        <w:rPr>
          <w:rFonts w:asciiTheme="majorHAnsi" w:hAnsiTheme="majorHAnsi" w:cstheme="minorHAnsi"/>
          <w:bCs/>
          <w:sz w:val="20"/>
          <w:szCs w:val="20"/>
        </w:rPr>
        <w:t xml:space="preserve">MS </w:t>
      </w:r>
      <w:r w:rsidRPr="009D2EA2">
        <w:rPr>
          <w:rFonts w:asciiTheme="majorHAnsi" w:hAnsiTheme="majorHAnsi" w:cstheme="minorHAnsi"/>
          <w:sz w:val="20"/>
          <w:szCs w:val="20"/>
        </w:rPr>
        <w:t xml:space="preserve">SQL Server 2018 . Selenium 2.0 Web Driver,  </w:t>
      </w:r>
      <w:r w:rsidRPr="009D2EA2">
        <w:rPr>
          <w:rFonts w:asciiTheme="majorHAnsi" w:hAnsiTheme="majorHAnsi" w:cstheme="minorHAnsi"/>
          <w:sz w:val="20"/>
          <w:szCs w:val="20"/>
        </w:rPr>
        <w:t>Katalon</w:t>
      </w:r>
      <w:r w:rsidRPr="009D2EA2">
        <w:rPr>
          <w:rFonts w:asciiTheme="majorHAnsi" w:hAnsiTheme="majorHAnsi" w:cstheme="minorHAnsi"/>
          <w:sz w:val="20"/>
          <w:szCs w:val="20"/>
        </w:rPr>
        <w:t xml:space="preserve">, C#,  Dot Net, XML , Power BI, </w:t>
      </w:r>
      <w:r w:rsidRPr="009D2EA2">
        <w:rPr>
          <w:rFonts w:asciiTheme="majorHAnsi" w:hAnsiTheme="majorHAnsi" w:cstheme="minorHAnsi"/>
          <w:sz w:val="20"/>
          <w:szCs w:val="20"/>
        </w:rPr>
        <w:t>Spirateam</w:t>
      </w:r>
      <w:r w:rsidRPr="009D2EA2">
        <w:rPr>
          <w:rFonts w:asciiTheme="majorHAnsi" w:hAnsiTheme="majorHAnsi" w:cstheme="minorHAnsi"/>
          <w:sz w:val="20"/>
          <w:szCs w:val="20"/>
        </w:rPr>
        <w:t xml:space="preserve"> </w:t>
      </w:r>
    </w:p>
    <w:p w:rsidR="00E64AC0" w:rsidRPr="009D2EA2" w:rsidP="00E64AC0" w14:paraId="4C1FA1EE" w14:textId="77777777">
      <w:pPr>
        <w:pStyle w:val="NoSpacing"/>
        <w:ind w:left="720"/>
        <w:rPr>
          <w:rFonts w:asciiTheme="majorHAnsi" w:hAnsiTheme="majorHAnsi" w:cstheme="minorHAnsi"/>
          <w:sz w:val="20"/>
          <w:szCs w:val="20"/>
        </w:rPr>
      </w:pPr>
      <w:r w:rsidRPr="009D2EA2">
        <w:rPr>
          <w:rFonts w:asciiTheme="majorHAnsi" w:hAnsiTheme="majorHAnsi" w:cstheme="minorHAnsi"/>
          <w:sz w:val="20"/>
          <w:szCs w:val="20"/>
        </w:rPr>
        <w:t>Postman Tool (SOAP UI, REST ), Bugzilla, Test Tracking Pro. Jira, Waterfall , Agile</w:t>
      </w:r>
    </w:p>
    <w:p w:rsidR="00BB6B47" w:rsidP="00BB6B47" w14:paraId="55E38456" w14:textId="6933E8BE">
      <w:pPr>
        <w:rPr>
          <w:rFonts w:asciiTheme="majorHAnsi" w:hAnsiTheme="majorHAnsi"/>
        </w:rPr>
      </w:pPr>
    </w:p>
    <w:p w:rsidR="00FB2256" w:rsidRPr="00BB6B47" w:rsidP="00BB6B47" w14:paraId="0774C161" w14:textId="77777777">
      <w:pPr>
        <w:rPr>
          <w:rFonts w:asciiTheme="majorHAnsi" w:hAnsiTheme="majorHAnsi"/>
        </w:rPr>
      </w:pPr>
    </w:p>
    <w:p w:rsidR="006846E1" w:rsidP="006846E1" w14:paraId="20C27537" w14:textId="2D164CE8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Company</w:t>
      </w:r>
      <w:r>
        <w:rPr>
          <w:rFonts w:asciiTheme="majorHAnsi" w:hAnsiTheme="majorHAnsi"/>
        </w:rPr>
        <w:t xml:space="preserve"> : Endpoint Clinical Inc ( Worked for VBSK consulting, payments were managed by VBSK @Endpoint Clinical Division)</w:t>
      </w:r>
    </w:p>
    <w:p w:rsidR="006846E1" w:rsidP="006846E1" w14:paraId="5F1778E6" w14:textId="7B820681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Designation</w:t>
      </w:r>
      <w:r w:rsidRPr="0054240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Senior Test Engineer/</w:t>
      </w:r>
      <w:r w:rsidRPr="006846E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Lead Test Engineer</w:t>
      </w:r>
    </w:p>
    <w:p w:rsidR="006846E1" w:rsidP="006846E1" w14:paraId="2285F90E" w14:textId="64EEF500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Duration</w:t>
      </w:r>
      <w:r w:rsidRPr="000B6B73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 xml:space="preserve"> Apr 2016</w:t>
      </w:r>
      <w:r w:rsidRPr="000B6B73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Feb 2018</w:t>
      </w:r>
    </w:p>
    <w:p w:rsidR="006846E1" w:rsidP="006846E1" w14:paraId="3E39F777" w14:textId="77777777">
      <w:pPr>
        <w:pStyle w:val="ListParagraph"/>
        <w:rPr>
          <w:rFonts w:asciiTheme="majorHAnsi" w:hAnsiTheme="majorHAnsi"/>
        </w:rPr>
      </w:pPr>
    </w:p>
    <w:p w:rsidR="006846E1" w:rsidP="006846E1" w14:paraId="422EC6C6" w14:textId="77777777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Company</w:t>
      </w:r>
      <w:r>
        <w:rPr>
          <w:rFonts w:asciiTheme="majorHAnsi" w:hAnsiTheme="majorHAnsi"/>
        </w:rPr>
        <w:t xml:space="preserve"> : Endpoint Clinical Inc ( Worked as Contract Employee, payments done by Wire Transfer)</w:t>
      </w:r>
    </w:p>
    <w:p w:rsidR="006846E1" w:rsidP="006846E1" w14:paraId="178C7425" w14:textId="77777777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Designation</w:t>
      </w:r>
      <w:r w:rsidRPr="0054240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Senior Test Engineer</w:t>
      </w:r>
    </w:p>
    <w:p w:rsidR="006846E1" w:rsidP="006846E1" w14:paraId="02507D99" w14:textId="77777777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Duration</w:t>
      </w:r>
      <w:r w:rsidRPr="000B6B73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 xml:space="preserve"> Nov 2015</w:t>
      </w:r>
      <w:r w:rsidRPr="000B6B73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Mar 2016</w:t>
      </w:r>
    </w:p>
    <w:p w:rsidR="006846E1" w:rsidRPr="000B6B73" w:rsidP="006846E1" w14:paraId="20BE5E27" w14:textId="77777777">
      <w:pPr>
        <w:pStyle w:val="ListParagraph"/>
        <w:rPr>
          <w:rFonts w:asciiTheme="majorHAnsi" w:hAnsiTheme="majorHAnsi"/>
        </w:rPr>
      </w:pPr>
    </w:p>
    <w:p w:rsidR="00BB6B47" w:rsidRPr="00542400" w:rsidP="00BB6B47" w14:paraId="6F2C0808" w14:textId="77777777">
      <w:pPr>
        <w:pStyle w:val="PlainText"/>
        <w:tabs>
          <w:tab w:val="left" w:pos="1440"/>
        </w:tabs>
        <w:rPr>
          <w:rFonts w:asciiTheme="majorHAnsi" w:hAnsiTheme="majorHAnsi" w:cs="Arial"/>
          <w:b/>
          <w:u w:val="single"/>
        </w:rPr>
      </w:pPr>
      <w:r w:rsidRPr="00542400">
        <w:rPr>
          <w:rFonts w:asciiTheme="majorHAnsi" w:hAnsiTheme="majorHAnsi" w:cs="Arial"/>
          <w:b/>
          <w:u w:val="single"/>
        </w:rPr>
        <w:t>Key Role and Responsibilities:</w:t>
      </w:r>
    </w:p>
    <w:p w:rsidR="00BB6B47" w:rsidP="00BB6B47" w14:paraId="073D0B4D" w14:textId="77777777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  <w:r>
        <w:rPr>
          <w:rFonts w:asciiTheme="majorHAnsi" w:hAnsiTheme="majorHAnsi"/>
          <w:noProof/>
          <w:color w:val="auto"/>
          <w:sz w:val="20"/>
          <w:lang w:val="en-US"/>
        </w:rPr>
        <w:t>As a Senior Test Engineer</w:t>
      </w:r>
      <w:r w:rsidRPr="00542400">
        <w:rPr>
          <w:rFonts w:asciiTheme="majorHAnsi" w:hAnsiTheme="majorHAnsi"/>
          <w:noProof/>
          <w:color w:val="auto"/>
          <w:sz w:val="20"/>
          <w:lang w:val="en-US"/>
        </w:rPr>
        <w:t>, I was responsible for</w:t>
      </w:r>
    </w:p>
    <w:p w:rsidR="00BB6B47" w:rsidRPr="00542400" w:rsidP="00BB6B47" w14:paraId="4BE74E22" w14:textId="77777777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</w:p>
    <w:p w:rsidR="00851CC2" w:rsidRPr="008C6692" w:rsidP="00851CC2" w14:paraId="03AD3AEF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Mentored junior staff, offering instruction/ Training on testing parameters.</w:t>
      </w:r>
    </w:p>
    <w:p w:rsidR="00851CC2" w:rsidRPr="008C6692" w:rsidP="00851CC2" w14:paraId="27BA885D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 xml:space="preserve">Trained junior testers in company standards, testing protocols and </w:t>
      </w:r>
      <w:r w:rsidRPr="008C6692">
        <w:rPr>
          <w:rStyle w:val="badword"/>
          <w:rFonts w:asciiTheme="majorHAnsi" w:hAnsiTheme="majorHAnsi" w:cs="Arial"/>
          <w:sz w:val="20"/>
          <w:szCs w:val="20"/>
        </w:rPr>
        <w:t>applicaitons</w:t>
      </w:r>
      <w:r w:rsidRPr="008C6692">
        <w:rPr>
          <w:rFonts w:asciiTheme="majorHAnsi" w:hAnsiTheme="majorHAnsi" w:cs="Arial"/>
          <w:sz w:val="20"/>
          <w:szCs w:val="20"/>
        </w:rPr>
        <w:t>/tools.</w:t>
      </w:r>
    </w:p>
    <w:p w:rsidR="00851CC2" w:rsidRPr="008C6692" w:rsidP="00851CC2" w14:paraId="3A0E31B3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Part of Recruitment panel, right from resumes verification till onboarding.</w:t>
      </w:r>
    </w:p>
    <w:p w:rsidR="00851CC2" w:rsidRPr="008C6692" w:rsidP="00851CC2" w14:paraId="4D9578AB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Primarily work on escalations at various levels and maintain maximum adherence to the stipulated Service Level Agreements.</w:t>
      </w:r>
    </w:p>
    <w:p w:rsidR="00851CC2" w:rsidRPr="008C6692" w:rsidP="00851CC2" w14:paraId="7A430D63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Subject Matter Expert (SME) for all the Data integrations / Templates.</w:t>
      </w:r>
    </w:p>
    <w:p w:rsidR="00851CC2" w:rsidRPr="008C6692" w:rsidP="00851CC2" w14:paraId="796583ED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Designed and validated test support systems.</w:t>
      </w:r>
    </w:p>
    <w:p w:rsidR="00851CC2" w:rsidRPr="008C6692" w:rsidP="00851CC2" w14:paraId="468309C4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Leading the project from start to end of testing cycle.</w:t>
      </w:r>
    </w:p>
    <w:p w:rsidR="00851CC2" w:rsidRPr="008C6692" w:rsidP="00851CC2" w14:paraId="2C1A88FC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Collected data for use in software process evaluation and improvements.</w:t>
      </w:r>
    </w:p>
    <w:p w:rsidR="00851CC2" w:rsidRPr="008C6692" w:rsidP="00851CC2" w14:paraId="1105EACA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Defined and tracked quality metrics, including test results, defect counts and performance discrepancies.</w:t>
      </w:r>
    </w:p>
    <w:p w:rsidR="00851CC2" w:rsidRPr="008C6692" w:rsidP="00851CC2" w14:paraId="2B0D068D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Analyzing the Business requirements and creating Test Plan.</w:t>
      </w:r>
    </w:p>
    <w:p w:rsidR="00851CC2" w:rsidRPr="008C6692" w:rsidP="00851CC2" w14:paraId="2DC1076C" w14:textId="77777777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Preparing Traceability Matrix for the projects.</w:t>
      </w:r>
    </w:p>
    <w:p w:rsidR="009D2EA2" w:rsidP="00BB6B47" w14:paraId="26E511AC" w14:textId="5286D17C">
      <w:pPr>
        <w:rPr>
          <w:rFonts w:asciiTheme="majorHAnsi" w:hAnsiTheme="majorHAnsi"/>
        </w:rPr>
      </w:pPr>
    </w:p>
    <w:p w:rsidR="00E64AC0" w:rsidRPr="00E463BF" w:rsidP="00E64AC0" w14:paraId="442FD41B" w14:textId="755A712F">
      <w:pPr>
        <w:pStyle w:val="ListParagraph"/>
        <w:rPr>
          <w:rFonts w:asciiTheme="majorHAnsi" w:hAnsiTheme="majorHAnsi"/>
          <w:b/>
        </w:rPr>
      </w:pPr>
      <w:r w:rsidRPr="00E463BF">
        <w:rPr>
          <w:rFonts w:asciiTheme="majorHAnsi" w:hAnsiTheme="majorHAnsi"/>
          <w:b/>
        </w:rPr>
        <w:t xml:space="preserve">Project Title: </w:t>
      </w:r>
      <w:r>
        <w:rPr>
          <w:rFonts w:asciiTheme="majorHAnsi" w:hAnsiTheme="majorHAnsi"/>
          <w:b/>
        </w:rPr>
        <w:t>Pulse (Inte</w:t>
      </w:r>
      <w:r w:rsidRPr="00784623">
        <w:rPr>
          <w:b/>
        </w:rPr>
        <w:t>ractive Web</w:t>
      </w:r>
      <w:r>
        <w:rPr>
          <w:b/>
        </w:rPr>
        <w:t>/Voice</w:t>
      </w:r>
      <w:r w:rsidRPr="00784623">
        <w:rPr>
          <w:b/>
        </w:rPr>
        <w:t xml:space="preserve"> </w:t>
      </w:r>
      <w:r w:rsidRPr="00784623">
        <w:rPr>
          <w:b/>
        </w:rPr>
        <w:t>Reponse</w:t>
      </w:r>
      <w:r w:rsidRPr="00784623">
        <w:rPr>
          <w:b/>
        </w:rPr>
        <w:t xml:space="preserve"> System)</w:t>
      </w:r>
      <w:r>
        <w:rPr>
          <w:b/>
        </w:rPr>
        <w:t xml:space="preserve"> / Drive</w:t>
      </w:r>
    </w:p>
    <w:p w:rsidR="00E64AC0" w:rsidRPr="00E463BF" w:rsidP="00E64AC0" w14:paraId="79E8E3A6" w14:textId="77777777">
      <w:pPr>
        <w:pStyle w:val="NoSpacing"/>
        <w:ind w:left="2160" w:hanging="2160"/>
        <w:rPr>
          <w:rStyle w:val="Strong"/>
          <w:rFonts w:asciiTheme="majorHAnsi" w:hAnsiTheme="majorHAnsi" w:cstheme="minorHAnsi"/>
          <w:b w:val="0"/>
          <w:sz w:val="20"/>
          <w:szCs w:val="20"/>
        </w:rPr>
      </w:pPr>
      <w:r w:rsidRPr="00E463BF">
        <w:rPr>
          <w:rStyle w:val="Strong"/>
          <w:rFonts w:asciiTheme="majorHAnsi" w:hAnsiTheme="majorHAnsi" w:cstheme="minorHAnsi"/>
          <w:sz w:val="20"/>
          <w:szCs w:val="20"/>
        </w:rPr>
        <w:t xml:space="preserve">Types of testing        </w:t>
      </w:r>
      <w:r w:rsidRPr="00E463BF">
        <w:rPr>
          <w:rStyle w:val="Strong"/>
          <w:rFonts w:asciiTheme="majorHAnsi" w:hAnsiTheme="majorHAnsi" w:cstheme="minorHAnsi"/>
          <w:sz w:val="20"/>
          <w:szCs w:val="20"/>
        </w:rPr>
        <w:tab/>
        <w:t>:   S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>ystem Testing, User Interface Testing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,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Data Transfers</w:t>
      </w:r>
    </w:p>
    <w:p w:rsidR="00E64AC0" w:rsidRPr="00E463BF" w:rsidP="00E64AC0" w14:paraId="76726152" w14:textId="77777777">
      <w:pPr>
        <w:pStyle w:val="NoSpacing"/>
        <w:rPr>
          <w:rStyle w:val="Strong"/>
          <w:rFonts w:asciiTheme="majorHAnsi" w:hAnsiTheme="majorHAnsi" w:cstheme="minorHAnsi"/>
          <w:sz w:val="20"/>
          <w:szCs w:val="20"/>
        </w:rPr>
      </w:pPr>
      <w:r w:rsidRPr="00E463BF">
        <w:rPr>
          <w:rStyle w:val="Strong"/>
          <w:rFonts w:asciiTheme="majorHAnsi" w:hAnsiTheme="majorHAnsi" w:cstheme="minorHAnsi"/>
          <w:sz w:val="20"/>
          <w:szCs w:val="20"/>
        </w:rPr>
        <w:t xml:space="preserve">During                                   :   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Nov 2015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 xml:space="preserve"> to till date.</w:t>
      </w:r>
    </w:p>
    <w:p w:rsidR="00E64AC0" w:rsidRPr="00E463BF" w:rsidP="00E64AC0" w14:paraId="1D0C771C" w14:textId="77777777">
      <w:pPr>
        <w:rPr>
          <w:rFonts w:asciiTheme="majorHAnsi" w:hAnsiTheme="majorHAnsi"/>
        </w:rPr>
      </w:pPr>
    </w:p>
    <w:p w:rsidR="00E64AC0" w:rsidRPr="00E463BF" w:rsidP="00E64AC0" w14:paraId="02422B71" w14:textId="77777777">
      <w:pPr>
        <w:rPr>
          <w:rFonts w:asciiTheme="majorHAnsi" w:hAnsiTheme="majorHAnsi" w:cstheme="minorHAnsi"/>
          <w:b/>
          <w:bCs/>
        </w:rPr>
      </w:pPr>
      <w:r w:rsidRPr="00E463BF">
        <w:rPr>
          <w:rFonts w:asciiTheme="majorHAnsi" w:hAnsiTheme="majorHAnsi" w:cstheme="minorHAnsi"/>
          <w:b/>
          <w:bCs/>
        </w:rPr>
        <w:t>Description:</w:t>
      </w:r>
    </w:p>
    <w:p w:rsidR="00E64AC0" w:rsidRPr="00E463BF" w:rsidP="00E64AC0" w14:paraId="3F893F5B" w14:textId="77777777">
      <w:pPr>
        <w:rPr>
          <w:rFonts w:asciiTheme="majorHAnsi" w:hAnsiTheme="majorHAnsi" w:cstheme="minorHAnsi"/>
          <w:bCs/>
          <w:color w:val="FF0000"/>
        </w:rPr>
      </w:pPr>
    </w:p>
    <w:p w:rsidR="00E64AC0" w:rsidRPr="00E463BF" w:rsidP="00E64AC0" w14:paraId="0F504D79" w14:textId="7777777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Pulse </w:t>
      </w:r>
      <w:r w:rsidRPr="00E463BF">
        <w:rPr>
          <w:rFonts w:asciiTheme="majorHAnsi" w:hAnsiTheme="majorHAnsi" w:cstheme="minorHAnsi"/>
        </w:rPr>
        <w:t>is</w:t>
      </w:r>
      <w:r>
        <w:rPr>
          <w:rFonts w:asciiTheme="majorHAnsi" w:hAnsiTheme="majorHAnsi" w:cstheme="minorHAnsi"/>
        </w:rPr>
        <w:t xml:space="preserve"> a </w:t>
      </w:r>
      <w:r>
        <w:rPr>
          <w:rFonts w:asciiTheme="majorHAnsi" w:hAnsiTheme="majorHAnsi" w:cstheme="minorHAnsi"/>
        </w:rPr>
        <w:t>feature-rich</w:t>
      </w:r>
      <w:r>
        <w:rPr>
          <w:rFonts w:asciiTheme="majorHAnsi" w:hAnsiTheme="majorHAnsi" w:cstheme="minorHAnsi"/>
        </w:rPr>
        <w:t xml:space="preserve"> IRT application </w:t>
      </w:r>
      <w:r w:rsidRPr="00E463BF">
        <w:rPr>
          <w:rFonts w:asciiTheme="majorHAnsi" w:hAnsiTheme="majorHAnsi" w:cstheme="minorHAnsi"/>
        </w:rPr>
        <w:t>f</w:t>
      </w:r>
      <w:r>
        <w:rPr>
          <w:rFonts w:asciiTheme="majorHAnsi" w:hAnsiTheme="majorHAnsi" w:cstheme="minorHAnsi"/>
        </w:rPr>
        <w:t>or any</w:t>
      </w:r>
      <w:r w:rsidRPr="00E463BF">
        <w:rPr>
          <w:rFonts w:asciiTheme="majorHAnsi" w:hAnsiTheme="majorHAnsi" w:cstheme="minorHAnsi"/>
        </w:rPr>
        <w:t xml:space="preserve"> clinical trial. </w:t>
      </w:r>
      <w:r w:rsidRPr="00F10048">
        <w:rPr>
          <w:rFonts w:asciiTheme="majorHAnsi" w:hAnsiTheme="majorHAnsi" w:cstheme="minorHAnsi"/>
        </w:rPr>
        <w:t>Manage every aspect of your inventory supply chain with real-time reports and configurable supply chain parameters with PULSE</w:t>
      </w:r>
      <w:r>
        <w:rPr>
          <w:rFonts w:asciiTheme="majorHAnsi" w:hAnsiTheme="majorHAnsi" w:cstheme="minorHAnsi"/>
        </w:rPr>
        <w:t xml:space="preserve">. </w:t>
      </w:r>
      <w:r w:rsidRPr="00E463BF">
        <w:rPr>
          <w:rFonts w:asciiTheme="majorHAnsi" w:hAnsiTheme="majorHAnsi" w:cstheme="minorHAnsi"/>
        </w:rPr>
        <w:t>Each</w:t>
      </w:r>
      <w:r>
        <w:rPr>
          <w:rFonts w:asciiTheme="majorHAnsi" w:hAnsiTheme="majorHAnsi" w:cstheme="minorHAnsi"/>
        </w:rPr>
        <w:t xml:space="preserve"> </w:t>
      </w:r>
      <w:r w:rsidRPr="00E463BF">
        <w:rPr>
          <w:rFonts w:asciiTheme="majorHAnsi" w:hAnsiTheme="majorHAnsi" w:cstheme="minorHAnsi"/>
        </w:rPr>
        <w:t>system comes with a dedicated project team for the length of the study with user support.</w:t>
      </w:r>
    </w:p>
    <w:p w:rsidR="00E64AC0" w:rsidP="00E64AC0" w14:paraId="16B8C30C" w14:textId="77777777">
      <w:pPr>
        <w:rPr>
          <w:rFonts w:asciiTheme="majorHAnsi" w:hAnsiTheme="majorHAnsi" w:cstheme="minorHAnsi"/>
        </w:rPr>
      </w:pPr>
    </w:p>
    <w:p w:rsidR="00E64AC0" w:rsidP="00E64AC0" w14:paraId="491F5DA7" w14:textId="77777777">
      <w:pPr>
        <w:rPr>
          <w:rFonts w:asciiTheme="majorHAnsi" w:hAnsiTheme="majorHAnsi" w:cstheme="minorHAnsi"/>
        </w:rPr>
      </w:pPr>
      <w:r w:rsidRPr="009D2EA2">
        <w:rPr>
          <w:rFonts w:asciiTheme="majorHAnsi" w:hAnsiTheme="majorHAnsi" w:cstheme="minorHAnsi"/>
          <w:b/>
          <w:bCs/>
        </w:rPr>
        <w:t>Environment</w:t>
      </w:r>
      <w:r>
        <w:rPr>
          <w:rFonts w:asciiTheme="majorHAnsi" w:hAnsiTheme="majorHAnsi" w:cstheme="minorHAnsi"/>
        </w:rPr>
        <w:t xml:space="preserve">: </w:t>
      </w:r>
    </w:p>
    <w:p w:rsidR="00E64AC0" w:rsidRPr="00E463BF" w:rsidP="00E64AC0" w14:paraId="5358B5A5" w14:textId="77777777">
      <w:pPr>
        <w:rPr>
          <w:rFonts w:asciiTheme="majorHAnsi" w:hAnsiTheme="majorHAnsi" w:cstheme="minorHAnsi"/>
        </w:rPr>
      </w:pPr>
    </w:p>
    <w:p w:rsidR="00E64AC0" w:rsidRPr="009D2EA2" w:rsidP="00E64AC0" w14:paraId="0D3D5CF3" w14:textId="5DA78EDF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9D2EA2">
        <w:rPr>
          <w:rFonts w:asciiTheme="majorHAnsi" w:hAnsiTheme="majorHAnsi" w:cstheme="minorHAnsi"/>
          <w:bCs/>
          <w:sz w:val="20"/>
          <w:szCs w:val="20"/>
        </w:rPr>
        <w:t xml:space="preserve">MS </w:t>
      </w:r>
      <w:r w:rsidRPr="009D2EA2">
        <w:rPr>
          <w:rFonts w:asciiTheme="majorHAnsi" w:hAnsiTheme="majorHAnsi" w:cstheme="minorHAnsi"/>
          <w:sz w:val="20"/>
          <w:szCs w:val="20"/>
        </w:rPr>
        <w:t xml:space="preserve">SQL Server 2018 . Selenium 2.0 Web Driver,  </w:t>
      </w:r>
      <w:r w:rsidRPr="009D2EA2">
        <w:rPr>
          <w:rFonts w:asciiTheme="majorHAnsi" w:hAnsiTheme="majorHAnsi" w:cstheme="minorHAnsi"/>
          <w:sz w:val="20"/>
          <w:szCs w:val="20"/>
        </w:rPr>
        <w:t>Katalon</w:t>
      </w:r>
      <w:r w:rsidRPr="009D2EA2">
        <w:rPr>
          <w:rFonts w:asciiTheme="majorHAnsi" w:hAnsiTheme="majorHAnsi" w:cstheme="minorHAnsi"/>
          <w:sz w:val="20"/>
          <w:szCs w:val="20"/>
        </w:rPr>
        <w:t xml:space="preserve">, C#, Dot Net, XML , Power BI, </w:t>
      </w:r>
      <w:r w:rsidRPr="009D2EA2">
        <w:rPr>
          <w:rFonts w:asciiTheme="majorHAnsi" w:hAnsiTheme="majorHAnsi" w:cstheme="minorHAnsi"/>
          <w:sz w:val="20"/>
          <w:szCs w:val="20"/>
        </w:rPr>
        <w:t>Spirateam</w:t>
      </w:r>
      <w:r w:rsidRPr="009D2EA2">
        <w:rPr>
          <w:rFonts w:asciiTheme="majorHAnsi" w:hAnsiTheme="majorHAnsi" w:cstheme="minorHAnsi"/>
          <w:sz w:val="20"/>
          <w:szCs w:val="20"/>
        </w:rPr>
        <w:t xml:space="preserve"> </w:t>
      </w:r>
    </w:p>
    <w:p w:rsidR="00E64AC0" w:rsidRPr="009D2EA2" w:rsidP="00E64AC0" w14:paraId="0623A03C" w14:textId="77777777">
      <w:pPr>
        <w:pStyle w:val="NoSpacing"/>
        <w:ind w:left="720"/>
        <w:rPr>
          <w:rFonts w:asciiTheme="majorHAnsi" w:hAnsiTheme="majorHAnsi" w:cstheme="minorHAnsi"/>
          <w:sz w:val="20"/>
          <w:szCs w:val="20"/>
        </w:rPr>
      </w:pPr>
      <w:r w:rsidRPr="009D2EA2">
        <w:rPr>
          <w:rFonts w:asciiTheme="majorHAnsi" w:hAnsiTheme="majorHAnsi" w:cstheme="minorHAnsi"/>
          <w:sz w:val="20"/>
          <w:szCs w:val="20"/>
        </w:rPr>
        <w:t>Postman Tool (SOAP UI, REST ), Bugzilla, Test Tracking Pro. Jira, Waterfall , Agile</w:t>
      </w:r>
    </w:p>
    <w:p w:rsidR="00EF2412" w:rsidP="00BB6B47" w14:paraId="0E4D38D3" w14:textId="77777777">
      <w:pPr>
        <w:rPr>
          <w:rFonts w:asciiTheme="majorHAnsi" w:hAnsiTheme="majorHAnsi"/>
        </w:rPr>
      </w:pPr>
    </w:p>
    <w:p w:rsidR="009D2EA2" w:rsidRPr="00542400" w:rsidP="00BB6B47" w14:paraId="0AA83502" w14:textId="77777777">
      <w:pPr>
        <w:rPr>
          <w:rFonts w:asciiTheme="majorHAnsi" w:hAnsiTheme="majorHAnsi"/>
        </w:rPr>
      </w:pPr>
    </w:p>
    <w:p w:rsidR="00542400" w:rsidP="00213FDE" w14:paraId="725EDDDE" w14:textId="77777777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Company</w:t>
      </w:r>
      <w:r w:rsidRPr="00542400">
        <w:rPr>
          <w:rFonts w:asciiTheme="majorHAnsi" w:hAnsiTheme="majorHAnsi"/>
        </w:rPr>
        <w:t xml:space="preserve"> : ICON Clinical Research India (P) Ltd</w:t>
      </w:r>
    </w:p>
    <w:p w:rsidR="00542400" w:rsidP="00542400" w14:paraId="3C728815" w14:textId="77777777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Designation</w:t>
      </w:r>
      <w:r w:rsidRPr="00542400">
        <w:rPr>
          <w:rFonts w:asciiTheme="majorHAnsi" w:hAnsiTheme="majorHAnsi"/>
        </w:rPr>
        <w:t>: Validation Analyst II</w:t>
      </w:r>
    </w:p>
    <w:p w:rsidR="0069573F" w:rsidRPr="000B6B73" w:rsidP="00542400" w14:paraId="10DB5FFA" w14:textId="77777777">
      <w:pPr>
        <w:pStyle w:val="ListParagraph"/>
        <w:rPr>
          <w:rFonts w:asciiTheme="majorHAnsi" w:hAnsiTheme="majorHAnsi"/>
        </w:rPr>
      </w:pPr>
      <w:r w:rsidRPr="00542400">
        <w:rPr>
          <w:rFonts w:asciiTheme="majorHAnsi" w:hAnsiTheme="majorHAnsi"/>
          <w:b/>
          <w:sz w:val="20"/>
          <w:szCs w:val="20"/>
        </w:rPr>
        <w:t>Duration</w:t>
      </w:r>
      <w:r w:rsidRPr="000B6B73">
        <w:rPr>
          <w:rFonts w:asciiTheme="majorHAnsi" w:hAnsiTheme="majorHAnsi"/>
          <w:b/>
        </w:rPr>
        <w:t xml:space="preserve">: </w:t>
      </w:r>
      <w:r w:rsidR="004D78EA">
        <w:rPr>
          <w:rFonts w:asciiTheme="majorHAnsi" w:hAnsiTheme="majorHAnsi"/>
        </w:rPr>
        <w:t xml:space="preserve"> July</w:t>
      </w:r>
      <w:r w:rsidR="00657058">
        <w:rPr>
          <w:rFonts w:asciiTheme="majorHAnsi" w:hAnsiTheme="majorHAnsi"/>
        </w:rPr>
        <w:t xml:space="preserve"> 2009</w:t>
      </w:r>
      <w:r w:rsidRPr="000B6B73">
        <w:rPr>
          <w:rFonts w:asciiTheme="majorHAnsi" w:hAnsiTheme="majorHAnsi"/>
        </w:rPr>
        <w:t>-</w:t>
      </w:r>
      <w:r w:rsidR="00657058">
        <w:rPr>
          <w:rFonts w:asciiTheme="majorHAnsi" w:hAnsiTheme="majorHAnsi"/>
        </w:rPr>
        <w:t xml:space="preserve"> </w:t>
      </w:r>
      <w:r w:rsidR="00432F4D">
        <w:rPr>
          <w:rFonts w:asciiTheme="majorHAnsi" w:hAnsiTheme="majorHAnsi"/>
        </w:rPr>
        <w:t>Nov 2015</w:t>
      </w:r>
    </w:p>
    <w:p w:rsidR="0069573F" w:rsidRPr="00542400" w:rsidP="0069573F" w14:paraId="4AFDC533" w14:textId="77777777">
      <w:pPr>
        <w:pStyle w:val="PlainText"/>
        <w:tabs>
          <w:tab w:val="left" w:pos="1440"/>
        </w:tabs>
        <w:rPr>
          <w:rFonts w:asciiTheme="majorHAnsi" w:hAnsiTheme="majorHAnsi" w:cs="Arial"/>
          <w:b/>
          <w:u w:val="single"/>
        </w:rPr>
      </w:pPr>
      <w:r w:rsidRPr="00542400">
        <w:rPr>
          <w:rFonts w:asciiTheme="majorHAnsi" w:hAnsiTheme="majorHAnsi" w:cs="Arial"/>
          <w:b/>
          <w:u w:val="single"/>
        </w:rPr>
        <w:t>Key Role and Responsibilities:</w:t>
      </w:r>
    </w:p>
    <w:p w:rsidR="0069573F" w:rsidP="0069573F" w14:paraId="04830508" w14:textId="77777777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  <w:r w:rsidRPr="00542400">
        <w:rPr>
          <w:rFonts w:asciiTheme="majorHAnsi" w:hAnsiTheme="majorHAnsi"/>
          <w:noProof/>
          <w:color w:val="auto"/>
          <w:sz w:val="20"/>
          <w:lang w:val="en-US"/>
        </w:rPr>
        <w:t>As a Validation Analyst II, I was responsible for</w:t>
      </w:r>
    </w:p>
    <w:p w:rsidR="00657058" w:rsidRPr="00542400" w:rsidP="0069573F" w14:paraId="3164ACAB" w14:textId="77777777">
      <w:pPr>
        <w:pStyle w:val="H3BodyText"/>
        <w:ind w:left="0"/>
        <w:jc w:val="left"/>
        <w:rPr>
          <w:rFonts w:asciiTheme="majorHAnsi" w:hAnsiTheme="majorHAnsi"/>
          <w:noProof/>
          <w:color w:val="auto"/>
          <w:sz w:val="20"/>
          <w:lang w:val="en-US"/>
        </w:rPr>
      </w:pPr>
    </w:p>
    <w:p w:rsidR="00851CC2" w:rsidRPr="008C6692" w:rsidP="00851CC2" w14:paraId="1C14BC75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Handled a team of 4 for UAT support.</w:t>
      </w:r>
    </w:p>
    <w:p w:rsidR="00851CC2" w:rsidRPr="008C6692" w:rsidP="00851CC2" w14:paraId="628E93AB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 xml:space="preserve">Trained the new </w:t>
      </w:r>
      <w:r w:rsidRPr="008C6692">
        <w:rPr>
          <w:rFonts w:asciiTheme="majorHAnsi" w:hAnsiTheme="majorHAnsi" w:cs="Arial"/>
          <w:sz w:val="20"/>
          <w:szCs w:val="20"/>
        </w:rPr>
        <w:t>joinees</w:t>
      </w:r>
      <w:r w:rsidRPr="008C6692">
        <w:rPr>
          <w:rFonts w:asciiTheme="majorHAnsi" w:hAnsiTheme="majorHAnsi" w:cs="Arial"/>
          <w:sz w:val="20"/>
          <w:szCs w:val="20"/>
        </w:rPr>
        <w:t xml:space="preserve"> over the testing process.</w:t>
      </w:r>
    </w:p>
    <w:p w:rsidR="00851CC2" w:rsidRPr="008C6692" w:rsidP="00851CC2" w14:paraId="12C3E5AF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Involved in Process improvement.</w:t>
      </w:r>
    </w:p>
    <w:p w:rsidR="00851CC2" w:rsidRPr="008C6692" w:rsidP="00851CC2" w14:paraId="004F26E5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Understanding and evaluating the business requirements of the Customer.</w:t>
      </w:r>
    </w:p>
    <w:p w:rsidR="00851CC2" w:rsidRPr="008C6692" w:rsidP="00851CC2" w14:paraId="7793DB22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Preparation of test cases.</w:t>
      </w:r>
    </w:p>
    <w:p w:rsidR="00851CC2" w:rsidRPr="008C6692" w:rsidP="00851CC2" w14:paraId="7E4A8D2D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Result Analysis &amp; Reporting.</w:t>
      </w:r>
    </w:p>
    <w:p w:rsidR="00851CC2" w:rsidRPr="008C6692" w:rsidP="00851CC2" w14:paraId="0D17003F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Analyzing the Business requirements and creating test scenarios.</w:t>
      </w:r>
    </w:p>
    <w:p w:rsidR="00851CC2" w:rsidRPr="008C6692" w:rsidP="00851CC2" w14:paraId="46711EF8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Discussing on clarification and issue with Clients.</w:t>
      </w:r>
    </w:p>
    <w:p w:rsidR="00851CC2" w:rsidRPr="008C6692" w:rsidP="00851CC2" w14:paraId="7CBDDEC4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Follow up of issues to development teams and co-ordination with them to resolve the issues.</w:t>
      </w:r>
    </w:p>
    <w:p w:rsidR="00851CC2" w:rsidRPr="008C6692" w:rsidP="00851CC2" w14:paraId="1B17FAC5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Primarily work on escalations at various levels and maintain maximum adherence to the stipulated Service Level Agreements.</w:t>
      </w:r>
    </w:p>
    <w:p w:rsidR="00851CC2" w:rsidRPr="008C6692" w:rsidP="00851CC2" w14:paraId="01FC0AE5" w14:textId="77777777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Involving status meeting with business analysts.</w:t>
      </w:r>
    </w:p>
    <w:p w:rsidR="00851CC2" w:rsidP="00851CC2" w14:paraId="3D3AB6ED" w14:textId="2EDB6598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  <w:r w:rsidRPr="008C6692">
        <w:rPr>
          <w:rFonts w:asciiTheme="majorHAnsi" w:hAnsiTheme="majorHAnsi" w:cs="Arial"/>
          <w:sz w:val="20"/>
          <w:szCs w:val="20"/>
        </w:rPr>
        <w:t>Subject Matter Expert (SME) for Flex Advantage platform</w:t>
      </w:r>
      <w:r w:rsidR="00E56F4B">
        <w:rPr>
          <w:rFonts w:asciiTheme="majorHAnsi" w:hAnsiTheme="majorHAnsi" w:cs="Arial"/>
          <w:sz w:val="20"/>
          <w:szCs w:val="20"/>
        </w:rPr>
        <w:t xml:space="preserve"> and </w:t>
      </w:r>
      <w:r w:rsidR="00E56F4B">
        <w:rPr>
          <w:rFonts w:asciiTheme="majorHAnsi" w:hAnsiTheme="majorHAnsi" w:cs="Arial"/>
          <w:sz w:val="20"/>
          <w:szCs w:val="20"/>
        </w:rPr>
        <w:t>ICOPhone</w:t>
      </w:r>
      <w:r w:rsidRPr="008C6692">
        <w:rPr>
          <w:rFonts w:asciiTheme="majorHAnsi" w:hAnsiTheme="majorHAnsi" w:cs="Arial"/>
          <w:sz w:val="20"/>
          <w:szCs w:val="20"/>
        </w:rPr>
        <w:t>.</w:t>
      </w:r>
    </w:p>
    <w:p w:rsidR="00EF2412" w:rsidRPr="008C6692" w:rsidP="00EF2412" w14:paraId="31D54A7E" w14:textId="77777777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Theme="majorHAnsi" w:hAnsiTheme="majorHAnsi" w:cs="Arial"/>
          <w:sz w:val="20"/>
          <w:szCs w:val="20"/>
        </w:rPr>
      </w:pPr>
    </w:p>
    <w:p w:rsidR="00EF2412" w:rsidRPr="00E463BF" w:rsidP="0072373D" w14:paraId="5AEE8422" w14:textId="028572E5">
      <w:pPr>
        <w:pStyle w:val="ListParagrap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1# </w:t>
      </w:r>
      <w:r w:rsidRPr="00E463BF">
        <w:rPr>
          <w:rFonts w:asciiTheme="majorHAnsi" w:hAnsiTheme="majorHAnsi"/>
          <w:b/>
        </w:rPr>
        <w:t xml:space="preserve">Project Title: </w:t>
      </w:r>
      <w:r>
        <w:rPr>
          <w:rFonts w:asciiTheme="majorHAnsi" w:hAnsiTheme="majorHAnsi"/>
          <w:b/>
        </w:rPr>
        <w:t>FLEX Advantage (Inte</w:t>
      </w:r>
      <w:r w:rsidRPr="00784623">
        <w:rPr>
          <w:b/>
        </w:rPr>
        <w:t xml:space="preserve">ractive Web </w:t>
      </w:r>
      <w:r w:rsidRPr="00784623">
        <w:rPr>
          <w:b/>
        </w:rPr>
        <w:t>Reponse</w:t>
      </w:r>
      <w:r w:rsidRPr="00784623">
        <w:rPr>
          <w:b/>
        </w:rPr>
        <w:t xml:space="preserve"> System)</w:t>
      </w:r>
    </w:p>
    <w:p w:rsidR="00EF2412" w:rsidRPr="00E463BF" w:rsidP="00EF2412" w14:paraId="0B4FE05A" w14:textId="77777777">
      <w:pPr>
        <w:pStyle w:val="NoSpacing"/>
        <w:ind w:left="2160" w:hanging="2160"/>
        <w:rPr>
          <w:rStyle w:val="Strong"/>
          <w:rFonts w:asciiTheme="majorHAnsi" w:hAnsiTheme="majorHAnsi" w:cstheme="minorHAnsi"/>
          <w:b w:val="0"/>
          <w:sz w:val="20"/>
          <w:szCs w:val="20"/>
        </w:rPr>
      </w:pPr>
      <w:r w:rsidRPr="00E463BF">
        <w:rPr>
          <w:rStyle w:val="Strong"/>
          <w:rFonts w:asciiTheme="majorHAnsi" w:hAnsiTheme="majorHAnsi" w:cstheme="minorHAnsi"/>
          <w:sz w:val="20"/>
          <w:szCs w:val="20"/>
        </w:rPr>
        <w:t xml:space="preserve">Types of testing        </w:t>
      </w:r>
      <w:r w:rsidRPr="00E463BF">
        <w:rPr>
          <w:rStyle w:val="Strong"/>
          <w:rFonts w:asciiTheme="majorHAnsi" w:hAnsiTheme="majorHAnsi" w:cstheme="minorHAnsi"/>
          <w:sz w:val="20"/>
          <w:szCs w:val="20"/>
        </w:rPr>
        <w:tab/>
        <w:t>:   S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>ystem Testing, User Interface Testing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.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 xml:space="preserve"> </w:t>
      </w:r>
    </w:p>
    <w:p w:rsidR="00EF2412" w:rsidRPr="00E463BF" w:rsidP="00EF2412" w14:paraId="125E8190" w14:textId="77777777">
      <w:pPr>
        <w:pStyle w:val="NoSpacing"/>
        <w:rPr>
          <w:rStyle w:val="Strong"/>
          <w:rFonts w:asciiTheme="majorHAnsi" w:hAnsiTheme="majorHAnsi" w:cstheme="minorHAnsi"/>
          <w:sz w:val="20"/>
          <w:szCs w:val="20"/>
        </w:rPr>
      </w:pPr>
      <w:r w:rsidRPr="00E463BF">
        <w:rPr>
          <w:rStyle w:val="Strong"/>
          <w:rFonts w:asciiTheme="majorHAnsi" w:hAnsiTheme="majorHAnsi" w:cstheme="minorHAnsi"/>
          <w:sz w:val="20"/>
          <w:szCs w:val="20"/>
        </w:rPr>
        <w:t xml:space="preserve">During                                   :   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JAN 2015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 xml:space="preserve"> to </w:t>
      </w:r>
      <w:r>
        <w:rPr>
          <w:rStyle w:val="Strong"/>
          <w:rFonts w:asciiTheme="majorHAnsi" w:hAnsiTheme="majorHAnsi" w:cstheme="minorHAnsi"/>
          <w:b w:val="0"/>
          <w:sz w:val="20"/>
          <w:szCs w:val="20"/>
        </w:rPr>
        <w:t>Nov 2015</w:t>
      </w:r>
      <w:r w:rsidRPr="00E463BF">
        <w:rPr>
          <w:rStyle w:val="Strong"/>
          <w:rFonts w:asciiTheme="majorHAnsi" w:hAnsiTheme="majorHAnsi" w:cstheme="minorHAnsi"/>
          <w:b w:val="0"/>
          <w:sz w:val="20"/>
          <w:szCs w:val="20"/>
        </w:rPr>
        <w:t>.</w:t>
      </w:r>
    </w:p>
    <w:p w:rsidR="00EF2412" w:rsidRPr="00E463BF" w:rsidP="00EF2412" w14:paraId="4E9D32E0" w14:textId="77777777">
      <w:pPr>
        <w:rPr>
          <w:rFonts w:asciiTheme="majorHAnsi" w:hAnsiTheme="majorHAnsi"/>
        </w:rPr>
      </w:pPr>
    </w:p>
    <w:p w:rsidR="00EF2412" w:rsidRPr="00E463BF" w:rsidP="00EF2412" w14:paraId="7FB592BD" w14:textId="77777777">
      <w:pPr>
        <w:rPr>
          <w:rFonts w:asciiTheme="majorHAnsi" w:hAnsiTheme="majorHAnsi" w:cstheme="minorHAnsi"/>
          <w:b/>
          <w:bCs/>
        </w:rPr>
      </w:pPr>
      <w:r w:rsidRPr="00E463BF">
        <w:rPr>
          <w:rFonts w:asciiTheme="majorHAnsi" w:hAnsiTheme="majorHAnsi" w:cstheme="minorHAnsi"/>
          <w:b/>
          <w:bCs/>
        </w:rPr>
        <w:t>Description:</w:t>
      </w:r>
    </w:p>
    <w:p w:rsidR="00EF2412" w:rsidRPr="00E463BF" w:rsidP="00EF2412" w14:paraId="73CB54EB" w14:textId="77777777">
      <w:pPr>
        <w:rPr>
          <w:rFonts w:asciiTheme="majorHAnsi" w:hAnsiTheme="majorHAnsi" w:cstheme="minorHAnsi"/>
          <w:bCs/>
          <w:color w:val="FF0000"/>
        </w:rPr>
      </w:pPr>
    </w:p>
    <w:p w:rsidR="00EF2412" w:rsidP="00EF2412" w14:paraId="54CDA6ED" w14:textId="7777777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Flex Advantage</w:t>
      </w:r>
      <w:r w:rsidRPr="00E463BF">
        <w:rPr>
          <w:rFonts w:asciiTheme="majorHAnsi" w:hAnsiTheme="majorHAnsi" w:cstheme="minorHAnsi"/>
        </w:rPr>
        <w:t xml:space="preserve"> is the Interactive Web Response system developed and maintained by ICON. </w:t>
      </w:r>
      <w:r>
        <w:rPr>
          <w:rFonts w:asciiTheme="majorHAnsi" w:hAnsiTheme="majorHAnsi" w:cstheme="minorHAnsi"/>
        </w:rPr>
        <w:t>It</w:t>
      </w:r>
      <w:r w:rsidRPr="00E463BF">
        <w:rPr>
          <w:rFonts w:asciiTheme="majorHAnsi" w:hAnsiTheme="majorHAnsi" w:cstheme="minorHAnsi"/>
        </w:rPr>
        <w:t xml:space="preserve"> is a tool to collect clinical trial related data from patients &amp; sites to a single, centrally located database. Data is collected through</w:t>
      </w:r>
      <w:r>
        <w:rPr>
          <w:rFonts w:asciiTheme="majorHAnsi" w:hAnsiTheme="majorHAnsi" w:cstheme="minorHAnsi"/>
        </w:rPr>
        <w:t xml:space="preserve"> the</w:t>
      </w:r>
      <w:r w:rsidRPr="00E463BF">
        <w:rPr>
          <w:rFonts w:asciiTheme="majorHAnsi" w:hAnsiTheme="majorHAnsi" w:cstheme="minorHAnsi"/>
        </w:rPr>
        <w:t xml:space="preserve"> web application round the clock. </w:t>
      </w:r>
      <w:r>
        <w:rPr>
          <w:rFonts w:asciiTheme="majorHAnsi" w:hAnsiTheme="majorHAnsi" w:cstheme="minorHAnsi"/>
        </w:rPr>
        <w:t>System has the feasibility and allows the End user to modify the data collected from the patient.</w:t>
      </w:r>
    </w:p>
    <w:p w:rsidR="00EF2412" w:rsidP="00EF2412" w14:paraId="7089C82F" w14:textId="77777777">
      <w:pPr>
        <w:rPr>
          <w:rFonts w:asciiTheme="majorHAnsi" w:hAnsiTheme="majorHAnsi" w:cstheme="minorHAnsi"/>
        </w:rPr>
      </w:pPr>
    </w:p>
    <w:p w:rsidR="00EF2412" w:rsidRPr="009D2EA2" w:rsidP="00EF2412" w14:paraId="70D1971A" w14:textId="77777777">
      <w:pPr>
        <w:rPr>
          <w:rFonts w:asciiTheme="majorHAnsi" w:hAnsiTheme="majorHAnsi" w:cstheme="minorHAnsi"/>
          <w:b/>
          <w:bCs/>
        </w:rPr>
      </w:pPr>
      <w:r w:rsidRPr="009D2EA2">
        <w:rPr>
          <w:rFonts w:asciiTheme="majorHAnsi" w:hAnsiTheme="majorHAnsi" w:cstheme="minorHAnsi"/>
          <w:b/>
          <w:bCs/>
        </w:rPr>
        <w:t>Environment</w:t>
      </w:r>
    </w:p>
    <w:p w:rsidR="00EF2412" w:rsidRPr="009D2EA2" w:rsidP="00EF2412" w14:paraId="339EAD2B" w14:textId="1A2DEEC8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9D2EA2">
        <w:rPr>
          <w:rFonts w:asciiTheme="majorHAnsi" w:hAnsiTheme="majorHAnsi" w:cstheme="minorHAnsi"/>
          <w:bCs/>
          <w:sz w:val="20"/>
          <w:szCs w:val="20"/>
        </w:rPr>
        <w:t xml:space="preserve">MS </w:t>
      </w:r>
      <w:r w:rsidRPr="009D2EA2">
        <w:rPr>
          <w:rFonts w:asciiTheme="majorHAnsi" w:hAnsiTheme="majorHAnsi" w:cstheme="minorHAnsi"/>
          <w:sz w:val="20"/>
          <w:szCs w:val="20"/>
        </w:rPr>
        <w:t xml:space="preserve">SQL Server. Oracle 12.1. Selenium Web Driver, UFT 9.1,  C, C++, C#, Dot Net, XML ,  </w:t>
      </w:r>
      <w:r w:rsidRPr="009D2EA2">
        <w:rPr>
          <w:rFonts w:asciiTheme="majorHAnsi" w:hAnsiTheme="majorHAnsi" w:cstheme="minorHAnsi"/>
          <w:sz w:val="20"/>
          <w:szCs w:val="20"/>
        </w:rPr>
        <w:t>Polarian</w:t>
      </w:r>
      <w:r w:rsidRPr="009D2EA2">
        <w:rPr>
          <w:rFonts w:asciiTheme="majorHAnsi" w:hAnsiTheme="majorHAnsi" w:cstheme="minorHAnsi"/>
          <w:sz w:val="20"/>
          <w:szCs w:val="20"/>
        </w:rPr>
        <w:t>, HP ALM, Bugzilla, Test Tracking Pro.</w:t>
      </w:r>
      <w:r w:rsidRPr="009D2EA2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Pr="009D2EA2">
        <w:rPr>
          <w:rFonts w:asciiTheme="majorHAnsi" w:hAnsiTheme="majorHAnsi" w:cstheme="minorHAnsi"/>
          <w:sz w:val="20"/>
          <w:szCs w:val="20"/>
        </w:rPr>
        <w:t xml:space="preserve">Waterfall </w:t>
      </w:r>
    </w:p>
    <w:p w:rsidR="00EF2412" w:rsidP="00EF2412" w14:paraId="696613AD" w14:textId="77777777">
      <w:pPr>
        <w:rPr>
          <w:rFonts w:ascii="Palatino Linotype" w:hAnsi="Palatino Linotype" w:cs="Arial"/>
          <w:sz w:val="18"/>
          <w:szCs w:val="18"/>
        </w:rPr>
      </w:pPr>
    </w:p>
    <w:p w:rsidR="00EF2412" w:rsidP="00EF2412" w14:paraId="0C0DB183" w14:textId="77777777">
      <w:pPr>
        <w:pStyle w:val="BodyText"/>
        <w:ind w:left="720"/>
        <w:rPr>
          <w:rFonts w:asciiTheme="majorHAnsi" w:hAnsiTheme="majorHAnsi" w:cstheme="minorHAnsi"/>
          <w:sz w:val="20"/>
        </w:rPr>
      </w:pPr>
    </w:p>
    <w:p w:rsidR="00EF2412" w:rsidRPr="00784623" w:rsidP="0072373D" w14:paraId="045FA405" w14:textId="026AAEB8">
      <w:pPr>
        <w:pStyle w:val="ListParagraph"/>
        <w:rPr>
          <w:rFonts w:asciiTheme="majorHAnsi" w:hAnsiTheme="majorHAnsi"/>
          <w:b/>
          <w:sz w:val="20"/>
          <w:szCs w:val="20"/>
        </w:rPr>
      </w:pPr>
      <w:r>
        <w:rPr>
          <w:b/>
        </w:rPr>
        <w:t xml:space="preserve">2# </w:t>
      </w:r>
      <w:r w:rsidRPr="00784623">
        <w:rPr>
          <w:b/>
        </w:rPr>
        <w:t xml:space="preserve">Project Title: FLEX IRT( Interactive Voice/Web </w:t>
      </w:r>
      <w:r w:rsidRPr="00784623">
        <w:rPr>
          <w:b/>
        </w:rPr>
        <w:t>Reponse</w:t>
      </w:r>
      <w:r w:rsidRPr="00784623">
        <w:rPr>
          <w:b/>
        </w:rPr>
        <w:t xml:space="preserve"> System)</w:t>
      </w:r>
    </w:p>
    <w:p w:rsidR="00EF2412" w:rsidRPr="00784623" w:rsidP="00EF2412" w14:paraId="6423F47C" w14:textId="77777777">
      <w:pPr>
        <w:jc w:val="both"/>
        <w:rPr>
          <w:rFonts w:asciiTheme="majorHAnsi" w:hAnsiTheme="majorHAnsi" w:cstheme="minorHAnsi"/>
        </w:rPr>
      </w:pPr>
      <w:r w:rsidRPr="00784623">
        <w:rPr>
          <w:rFonts w:asciiTheme="majorHAnsi" w:hAnsiTheme="majorHAnsi" w:cstheme="minorHAnsi"/>
          <w:b/>
        </w:rPr>
        <w:t>Client</w:t>
      </w:r>
      <w:r w:rsidRPr="00784623">
        <w:rPr>
          <w:rFonts w:asciiTheme="majorHAnsi" w:hAnsiTheme="majorHAnsi" w:cstheme="minorHAnsi"/>
          <w:b/>
        </w:rPr>
        <w:tab/>
      </w:r>
      <w:r w:rsidRPr="00784623">
        <w:rPr>
          <w:rFonts w:asciiTheme="majorHAnsi" w:hAnsiTheme="majorHAnsi" w:cstheme="minorHAnsi"/>
          <w:b/>
        </w:rPr>
        <w:tab/>
      </w:r>
      <w:r w:rsidRPr="00784623">
        <w:rPr>
          <w:rFonts w:asciiTheme="majorHAnsi" w:hAnsiTheme="majorHAnsi" w:cstheme="minorHAnsi"/>
          <w:b/>
        </w:rPr>
        <w:tab/>
        <w:t xml:space="preserve">:  </w:t>
      </w:r>
      <w:r w:rsidRPr="00784623">
        <w:rPr>
          <w:rFonts w:asciiTheme="majorHAnsi" w:hAnsiTheme="majorHAnsi" w:cstheme="minorHAnsi"/>
        </w:rPr>
        <w:t>ICON Clinical Research</w:t>
      </w:r>
    </w:p>
    <w:p w:rsidR="00EF2412" w:rsidRPr="00784623" w:rsidP="00EF2412" w14:paraId="52671A61" w14:textId="77777777">
      <w:pPr>
        <w:ind w:left="2880" w:hanging="2880"/>
        <w:jc w:val="both"/>
        <w:rPr>
          <w:rFonts w:asciiTheme="majorHAnsi" w:hAnsiTheme="majorHAnsi" w:cstheme="minorHAnsi"/>
        </w:rPr>
      </w:pPr>
      <w:r w:rsidRPr="00784623">
        <w:rPr>
          <w:rFonts w:asciiTheme="majorHAnsi" w:hAnsiTheme="majorHAnsi" w:cstheme="minorHAnsi"/>
          <w:b/>
        </w:rPr>
        <w:t xml:space="preserve">Types of testing         </w:t>
      </w:r>
      <w:r>
        <w:rPr>
          <w:rFonts w:asciiTheme="majorHAnsi" w:hAnsiTheme="majorHAnsi" w:cstheme="minorHAnsi"/>
          <w:b/>
        </w:rPr>
        <w:t xml:space="preserve">   </w:t>
      </w:r>
      <w:r w:rsidRPr="00784623">
        <w:rPr>
          <w:rFonts w:asciiTheme="majorHAnsi" w:hAnsiTheme="majorHAnsi" w:cstheme="minorHAnsi"/>
          <w:b/>
        </w:rPr>
        <w:t xml:space="preserve">: </w:t>
      </w:r>
      <w:r w:rsidRPr="00784623">
        <w:rPr>
          <w:rFonts w:asciiTheme="majorHAnsi" w:hAnsiTheme="majorHAnsi" w:cstheme="minorHAnsi"/>
        </w:rPr>
        <w:t xml:space="preserve">System Testing, User Interface Testing, </w:t>
      </w:r>
      <w:r>
        <w:rPr>
          <w:rFonts w:asciiTheme="majorHAnsi" w:hAnsiTheme="majorHAnsi" w:cstheme="minorHAnsi"/>
        </w:rPr>
        <w:t>Data Transfers.</w:t>
      </w:r>
    </w:p>
    <w:p w:rsidR="00EF2412" w:rsidRPr="00784623" w:rsidP="00EF2412" w14:paraId="586BD334" w14:textId="77777777">
      <w:pPr>
        <w:jc w:val="both"/>
        <w:rPr>
          <w:rFonts w:asciiTheme="majorHAnsi" w:hAnsiTheme="majorHAnsi" w:cstheme="minorHAnsi"/>
          <w:b/>
        </w:rPr>
      </w:pPr>
      <w:r w:rsidRPr="00784623">
        <w:rPr>
          <w:rFonts w:asciiTheme="majorHAnsi" w:hAnsiTheme="majorHAnsi" w:cstheme="minorHAnsi"/>
          <w:b/>
        </w:rPr>
        <w:t xml:space="preserve">During                        </w:t>
      </w:r>
      <w:r w:rsidRPr="00784623">
        <w:rPr>
          <w:rFonts w:asciiTheme="majorHAnsi" w:hAnsiTheme="majorHAnsi" w:cstheme="minorHAnsi"/>
          <w:b/>
        </w:rPr>
        <w:tab/>
        <w:t xml:space="preserve">:   </w:t>
      </w:r>
      <w:r w:rsidRPr="00784623">
        <w:rPr>
          <w:rFonts w:asciiTheme="majorHAnsi" w:hAnsiTheme="majorHAnsi" w:cstheme="minorHAnsi"/>
        </w:rPr>
        <w:t>JULY 2012 to till date.</w:t>
      </w:r>
    </w:p>
    <w:p w:rsidR="00EF2412" w:rsidRPr="00784623" w:rsidP="00EF2412" w14:paraId="3B92552C" w14:textId="77777777">
      <w:pPr>
        <w:rPr>
          <w:rFonts w:asciiTheme="majorHAnsi" w:hAnsiTheme="majorHAnsi" w:cstheme="minorHAnsi"/>
          <w:b/>
        </w:rPr>
      </w:pPr>
    </w:p>
    <w:p w:rsidR="00EF2412" w:rsidRPr="00784623" w:rsidP="00EF2412" w14:paraId="77DA464F" w14:textId="77777777">
      <w:pPr>
        <w:rPr>
          <w:rFonts w:asciiTheme="majorHAnsi" w:hAnsiTheme="majorHAnsi" w:cstheme="minorHAnsi"/>
          <w:b/>
        </w:rPr>
      </w:pPr>
      <w:r w:rsidRPr="00784623">
        <w:rPr>
          <w:rFonts w:asciiTheme="majorHAnsi" w:hAnsiTheme="majorHAnsi" w:cstheme="minorHAnsi"/>
          <w:b/>
        </w:rPr>
        <w:t>Description:</w:t>
      </w:r>
    </w:p>
    <w:p w:rsidR="00EF2412" w:rsidRPr="00784623" w:rsidP="00EF2412" w14:paraId="0BC82FED" w14:textId="77777777">
      <w:pPr>
        <w:rPr>
          <w:rFonts w:asciiTheme="majorHAnsi" w:hAnsiTheme="majorHAnsi" w:cstheme="minorHAnsi"/>
          <w:b/>
        </w:rPr>
      </w:pPr>
    </w:p>
    <w:p w:rsidR="00EF2412" w:rsidP="00EF2412" w14:paraId="19E347E1" w14:textId="77777777">
      <w:pPr>
        <w:rPr>
          <w:rFonts w:asciiTheme="majorHAnsi" w:hAnsiTheme="majorHAnsi" w:cstheme="minorHAnsi"/>
        </w:rPr>
      </w:pPr>
      <w:r w:rsidRPr="00784623">
        <w:rPr>
          <w:rFonts w:asciiTheme="majorHAnsi" w:hAnsiTheme="majorHAnsi" w:cstheme="minorHAnsi"/>
        </w:rPr>
        <w:t xml:space="preserve">FLEX is completely customizable and more advanced platform to meet the needs of clinical trial. Each FLEX system comes with a special standards and project team for </w:t>
      </w:r>
      <w:r w:rsidRPr="00784623">
        <w:rPr>
          <w:rFonts w:asciiTheme="majorHAnsi" w:hAnsiTheme="majorHAnsi" w:cstheme="minorHAnsi"/>
        </w:rPr>
        <w:t>the each</w:t>
      </w:r>
      <w:r w:rsidRPr="00784623">
        <w:rPr>
          <w:rFonts w:asciiTheme="majorHAnsi" w:hAnsiTheme="majorHAnsi" w:cstheme="minorHAnsi"/>
        </w:rPr>
        <w:t xml:space="preserve"> client. It will increase the reusability one study with user support available 24 hours/day, 7 days/week. FLEX works in the Interactive Voice &amp; Web Response system. It is developed and maintained by ICON. </w:t>
      </w:r>
    </w:p>
    <w:p w:rsidR="00EF2412" w:rsidRPr="00784623" w:rsidP="00EF2412" w14:paraId="3F493FBB" w14:textId="77777777">
      <w:pPr>
        <w:rPr>
          <w:rFonts w:asciiTheme="majorHAnsi" w:hAnsiTheme="majorHAnsi" w:cstheme="minorHAnsi"/>
        </w:rPr>
      </w:pPr>
    </w:p>
    <w:p w:rsidR="00EF2412" w:rsidRPr="009D2EA2" w:rsidP="00EF2412" w14:paraId="781EBD3A" w14:textId="77777777">
      <w:pPr>
        <w:rPr>
          <w:rFonts w:asciiTheme="majorHAnsi" w:hAnsiTheme="majorHAnsi" w:cstheme="minorHAnsi"/>
          <w:b/>
          <w:bCs/>
        </w:rPr>
      </w:pPr>
      <w:r w:rsidRPr="009D2EA2">
        <w:rPr>
          <w:rFonts w:asciiTheme="majorHAnsi" w:hAnsiTheme="majorHAnsi" w:cstheme="minorHAnsi"/>
          <w:b/>
          <w:bCs/>
        </w:rPr>
        <w:t>Environment</w:t>
      </w:r>
      <w:r>
        <w:rPr>
          <w:rFonts w:asciiTheme="majorHAnsi" w:hAnsiTheme="majorHAnsi" w:cstheme="minorHAnsi"/>
          <w:b/>
          <w:bCs/>
        </w:rPr>
        <w:t>:</w:t>
      </w:r>
    </w:p>
    <w:p w:rsidR="00EF2412" w:rsidRPr="009D2EA2" w:rsidP="00EF2412" w14:paraId="4E4E412C" w14:textId="7ED68E0D">
      <w:pPr>
        <w:pStyle w:val="NoSpacing"/>
        <w:numPr>
          <w:ilvl w:val="0"/>
          <w:numId w:val="4"/>
        </w:numPr>
        <w:rPr>
          <w:rFonts w:asciiTheme="majorHAnsi" w:hAnsiTheme="majorHAnsi" w:cstheme="minorHAnsi"/>
          <w:sz w:val="20"/>
          <w:szCs w:val="20"/>
        </w:rPr>
      </w:pPr>
      <w:r w:rsidRPr="009D2EA2">
        <w:rPr>
          <w:rFonts w:asciiTheme="majorHAnsi" w:hAnsiTheme="majorHAnsi" w:cstheme="minorHAnsi"/>
          <w:bCs/>
          <w:sz w:val="20"/>
          <w:szCs w:val="20"/>
        </w:rPr>
        <w:t xml:space="preserve">MS </w:t>
      </w:r>
      <w:r w:rsidRPr="009D2EA2">
        <w:rPr>
          <w:rFonts w:asciiTheme="majorHAnsi" w:hAnsiTheme="majorHAnsi" w:cstheme="minorHAnsi"/>
          <w:sz w:val="20"/>
          <w:szCs w:val="20"/>
        </w:rPr>
        <w:t xml:space="preserve">SQL Server. Oracle 12.1. Selenium Web Driver, UFT 9.1,  C, C++, C#, Dot Net, XML ,  </w:t>
      </w:r>
      <w:r w:rsidRPr="009D2EA2">
        <w:rPr>
          <w:rFonts w:asciiTheme="majorHAnsi" w:hAnsiTheme="majorHAnsi" w:cstheme="minorHAnsi"/>
          <w:sz w:val="20"/>
          <w:szCs w:val="20"/>
        </w:rPr>
        <w:t>Polarian</w:t>
      </w:r>
      <w:r w:rsidRPr="009D2EA2">
        <w:rPr>
          <w:rFonts w:asciiTheme="majorHAnsi" w:hAnsiTheme="majorHAnsi" w:cstheme="minorHAnsi"/>
          <w:sz w:val="20"/>
          <w:szCs w:val="20"/>
        </w:rPr>
        <w:t>, HP ALM, Bugzilla, Test Tracking Pro.</w:t>
      </w:r>
      <w:r w:rsidRPr="009D2EA2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Pr="009D2EA2">
        <w:rPr>
          <w:rFonts w:asciiTheme="majorHAnsi" w:hAnsiTheme="majorHAnsi" w:cstheme="minorHAnsi"/>
          <w:sz w:val="20"/>
          <w:szCs w:val="20"/>
        </w:rPr>
        <w:t xml:space="preserve">Waterfall </w:t>
      </w:r>
    </w:p>
    <w:p w:rsidR="003F2BC9" w:rsidP="0069573F" w14:paraId="019AA699" w14:textId="19DC42C3">
      <w:pPr>
        <w:rPr>
          <w:rFonts w:ascii="Palatino Linotype" w:hAnsi="Palatino Linotype" w:cs="Arial"/>
          <w:sz w:val="18"/>
          <w:szCs w:val="18"/>
        </w:rPr>
      </w:pPr>
    </w:p>
    <w:p w:rsidR="00EF2412" w:rsidP="0069573F" w14:paraId="31F9E5B8" w14:textId="77777777">
      <w:pPr>
        <w:rPr>
          <w:rFonts w:ascii="Palatino Linotype" w:hAnsi="Palatino Linotype" w:cs="Arial"/>
          <w:sz w:val="18"/>
          <w:szCs w:val="18"/>
        </w:rPr>
      </w:pPr>
    </w:p>
    <w:p w:rsidR="00EC5CDD" w:rsidRPr="00EC5CDD" w:rsidP="0069573F" w14:paraId="24F5E060" w14:textId="77777777">
      <w:pPr>
        <w:rPr>
          <w:rFonts w:asciiTheme="majorHAnsi" w:hAnsiTheme="majorHAnsi" w:cs="Arial"/>
          <w:b/>
          <w:sz w:val="22"/>
          <w:szCs w:val="22"/>
        </w:rPr>
      </w:pPr>
      <w:r w:rsidRPr="00EC5CDD">
        <w:rPr>
          <w:rFonts w:asciiTheme="majorHAnsi" w:hAnsiTheme="majorHAnsi" w:cs="Arial"/>
          <w:b/>
          <w:sz w:val="22"/>
          <w:szCs w:val="22"/>
        </w:rPr>
        <w:t>Education:</w:t>
      </w:r>
    </w:p>
    <w:p w:rsidR="0069573F" w:rsidRPr="00EC5CDD" w:rsidP="00AC6F87" w14:paraId="07AD7D79" w14:textId="77777777">
      <w:pPr>
        <w:pStyle w:val="NoSpacing"/>
        <w:rPr>
          <w:rFonts w:asciiTheme="majorHAnsi" w:hAnsiTheme="majorHAnsi"/>
          <w:sz w:val="20"/>
          <w:szCs w:val="20"/>
        </w:rPr>
      </w:pPr>
    </w:p>
    <w:p w:rsidR="0069573F" w:rsidRPr="00EC5CDD" w:rsidP="004237F9" w14:paraId="25B34B96" w14:textId="77777777">
      <w:pPr>
        <w:pStyle w:val="NoSpacing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EC5CDD">
        <w:rPr>
          <w:rFonts w:asciiTheme="majorHAnsi" w:hAnsiTheme="majorHAnsi"/>
          <w:b/>
          <w:sz w:val="20"/>
          <w:szCs w:val="20"/>
        </w:rPr>
        <w:t>B</w:t>
      </w:r>
      <w:r w:rsidR="00711D55">
        <w:rPr>
          <w:rFonts w:asciiTheme="majorHAnsi" w:hAnsiTheme="majorHAnsi"/>
          <w:b/>
          <w:sz w:val="20"/>
          <w:szCs w:val="20"/>
        </w:rPr>
        <w:t>.</w:t>
      </w:r>
      <w:r w:rsidRPr="00EC5CDD">
        <w:rPr>
          <w:rFonts w:asciiTheme="majorHAnsi" w:hAnsiTheme="majorHAnsi"/>
          <w:b/>
          <w:sz w:val="20"/>
          <w:szCs w:val="20"/>
        </w:rPr>
        <w:t>TECH</w:t>
      </w:r>
      <w:r w:rsidRPr="00EC5CDD">
        <w:rPr>
          <w:rFonts w:asciiTheme="majorHAnsi" w:hAnsiTheme="majorHAnsi"/>
          <w:sz w:val="20"/>
          <w:szCs w:val="20"/>
        </w:rPr>
        <w:t xml:space="preserve"> (IT) from Jawaharlal Nehru Technical University</w:t>
      </w:r>
      <w:r w:rsidR="00711D55">
        <w:rPr>
          <w:rFonts w:asciiTheme="majorHAnsi" w:hAnsiTheme="majorHAnsi"/>
          <w:sz w:val="20"/>
          <w:szCs w:val="20"/>
        </w:rPr>
        <w:t>, HYD</w:t>
      </w:r>
      <w:r w:rsidRPr="00EC5CDD">
        <w:rPr>
          <w:rFonts w:asciiTheme="majorHAnsi" w:hAnsiTheme="majorHAnsi"/>
          <w:sz w:val="20"/>
          <w:szCs w:val="20"/>
        </w:rPr>
        <w:t>.</w:t>
      </w:r>
    </w:p>
    <w:p w:rsidR="0069573F" w:rsidRPr="00EC5CDD" w:rsidP="0069573F" w14:paraId="6A67734C" w14:textId="77777777">
      <w:pPr>
        <w:rPr>
          <w:rFonts w:asciiTheme="majorHAnsi" w:hAnsi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815E0">
      <w:pgSz w:w="11909" w:h="16834" w:code="9"/>
      <w:pgMar w:top="450" w:right="1152" w:bottom="81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2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2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2744D9D"/>
    <w:multiLevelType w:val="hybridMultilevel"/>
    <w:tmpl w:val="A5345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445FF"/>
    <w:multiLevelType w:val="hybridMultilevel"/>
    <w:tmpl w:val="1C564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9F65BD"/>
    <w:multiLevelType w:val="multilevel"/>
    <w:tmpl w:val="91C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F38A0"/>
    <w:multiLevelType w:val="multilevel"/>
    <w:tmpl w:val="3086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80D65"/>
    <w:multiLevelType w:val="hybridMultilevel"/>
    <w:tmpl w:val="7D4AF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35A20"/>
    <w:multiLevelType w:val="hybridMultilevel"/>
    <w:tmpl w:val="E9EA69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796053"/>
    <w:multiLevelType w:val="hybridMultilevel"/>
    <w:tmpl w:val="20A248B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94B332A"/>
    <w:multiLevelType w:val="hybridMultilevel"/>
    <w:tmpl w:val="0DE6B61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CE854E0"/>
    <w:multiLevelType w:val="hybridMultilevel"/>
    <w:tmpl w:val="9D02B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11759"/>
    <w:multiLevelType w:val="hybridMultilevel"/>
    <w:tmpl w:val="275A1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774E0"/>
    <w:multiLevelType w:val="hybridMultilevel"/>
    <w:tmpl w:val="61FEBF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3B0328"/>
    <w:multiLevelType w:val="hybridMultilevel"/>
    <w:tmpl w:val="97064A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70003A"/>
    <w:multiLevelType w:val="hybridMultilevel"/>
    <w:tmpl w:val="0D5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E25F57"/>
    <w:multiLevelType w:val="hybridMultilevel"/>
    <w:tmpl w:val="C834FF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1F1586"/>
    <w:multiLevelType w:val="hybridMultilevel"/>
    <w:tmpl w:val="DD78C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5522E"/>
    <w:multiLevelType w:val="hybridMultilevel"/>
    <w:tmpl w:val="DE7CD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AB044A"/>
    <w:multiLevelType w:val="multilevel"/>
    <w:tmpl w:val="51A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8"/>
  </w:num>
  <w:num w:numId="5">
    <w:abstractNumId w:val="8"/>
  </w:num>
  <w:num w:numId="6">
    <w:abstractNumId w:val="10"/>
  </w:num>
  <w:num w:numId="7">
    <w:abstractNumId w:val="9"/>
  </w:num>
  <w:num w:numId="8">
    <w:abstractNumId w:val="14"/>
  </w:num>
  <w:num w:numId="9">
    <w:abstractNumId w:val="4"/>
  </w:num>
  <w:num w:numId="10">
    <w:abstractNumId w:val="11"/>
  </w:num>
  <w:num w:numId="11">
    <w:abstractNumId w:val="12"/>
  </w:num>
  <w:num w:numId="12">
    <w:abstractNumId w:val="7"/>
  </w:num>
  <w:num w:numId="13">
    <w:abstractNumId w:val="19"/>
  </w:num>
  <w:num w:numId="14">
    <w:abstractNumId w:val="5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DB"/>
    <w:rsid w:val="00004AA3"/>
    <w:rsid w:val="00014DBD"/>
    <w:rsid w:val="00016D9A"/>
    <w:rsid w:val="00027061"/>
    <w:rsid w:val="000278E3"/>
    <w:rsid w:val="000306F0"/>
    <w:rsid w:val="0003260A"/>
    <w:rsid w:val="0003646B"/>
    <w:rsid w:val="00043B7E"/>
    <w:rsid w:val="000440F9"/>
    <w:rsid w:val="00044314"/>
    <w:rsid w:val="00044627"/>
    <w:rsid w:val="00044C2D"/>
    <w:rsid w:val="0006241F"/>
    <w:rsid w:val="00064293"/>
    <w:rsid w:val="00065F5D"/>
    <w:rsid w:val="00070D56"/>
    <w:rsid w:val="000760DA"/>
    <w:rsid w:val="00083874"/>
    <w:rsid w:val="00084379"/>
    <w:rsid w:val="00085834"/>
    <w:rsid w:val="00092F68"/>
    <w:rsid w:val="00095B6B"/>
    <w:rsid w:val="00096F52"/>
    <w:rsid w:val="000A0524"/>
    <w:rsid w:val="000A0A5C"/>
    <w:rsid w:val="000B0922"/>
    <w:rsid w:val="000B6B73"/>
    <w:rsid w:val="000C0F18"/>
    <w:rsid w:val="000C2A31"/>
    <w:rsid w:val="000C32A4"/>
    <w:rsid w:val="000C3364"/>
    <w:rsid w:val="000C3B58"/>
    <w:rsid w:val="000C54CF"/>
    <w:rsid w:val="000C59A8"/>
    <w:rsid w:val="000D2897"/>
    <w:rsid w:val="000D79CD"/>
    <w:rsid w:val="000E09A5"/>
    <w:rsid w:val="000E627B"/>
    <w:rsid w:val="000F0691"/>
    <w:rsid w:val="000F0E49"/>
    <w:rsid w:val="000F29CF"/>
    <w:rsid w:val="000F5D2B"/>
    <w:rsid w:val="0010047B"/>
    <w:rsid w:val="001066EB"/>
    <w:rsid w:val="00115CBD"/>
    <w:rsid w:val="0012282B"/>
    <w:rsid w:val="00133038"/>
    <w:rsid w:val="00133BF4"/>
    <w:rsid w:val="001367A5"/>
    <w:rsid w:val="00136909"/>
    <w:rsid w:val="00143B33"/>
    <w:rsid w:val="00143DE4"/>
    <w:rsid w:val="00152BEC"/>
    <w:rsid w:val="00153DD9"/>
    <w:rsid w:val="00154C5A"/>
    <w:rsid w:val="001633D3"/>
    <w:rsid w:val="001738E0"/>
    <w:rsid w:val="0018035A"/>
    <w:rsid w:val="00180A28"/>
    <w:rsid w:val="00190F69"/>
    <w:rsid w:val="001A3CF9"/>
    <w:rsid w:val="001A5078"/>
    <w:rsid w:val="001C2F38"/>
    <w:rsid w:val="001D21E2"/>
    <w:rsid w:val="001D25B6"/>
    <w:rsid w:val="001D27FA"/>
    <w:rsid w:val="001D35EB"/>
    <w:rsid w:val="001E0217"/>
    <w:rsid w:val="001E2235"/>
    <w:rsid w:val="001E6519"/>
    <w:rsid w:val="001F4BA5"/>
    <w:rsid w:val="001F61FC"/>
    <w:rsid w:val="001F7676"/>
    <w:rsid w:val="002041D6"/>
    <w:rsid w:val="0020768E"/>
    <w:rsid w:val="0021178F"/>
    <w:rsid w:val="00211E4C"/>
    <w:rsid w:val="00213FDE"/>
    <w:rsid w:val="00216F45"/>
    <w:rsid w:val="00220E85"/>
    <w:rsid w:val="0022142B"/>
    <w:rsid w:val="002217A1"/>
    <w:rsid w:val="00221B6C"/>
    <w:rsid w:val="00223B04"/>
    <w:rsid w:val="0022476C"/>
    <w:rsid w:val="00225503"/>
    <w:rsid w:val="00226C62"/>
    <w:rsid w:val="00227F09"/>
    <w:rsid w:val="00230FFA"/>
    <w:rsid w:val="00241BF9"/>
    <w:rsid w:val="002445DF"/>
    <w:rsid w:val="00251555"/>
    <w:rsid w:val="00255D3F"/>
    <w:rsid w:val="00257072"/>
    <w:rsid w:val="00267BE8"/>
    <w:rsid w:val="002727AA"/>
    <w:rsid w:val="00275BC8"/>
    <w:rsid w:val="002856EA"/>
    <w:rsid w:val="002859DA"/>
    <w:rsid w:val="00286486"/>
    <w:rsid w:val="00287A8D"/>
    <w:rsid w:val="00292A09"/>
    <w:rsid w:val="002966D9"/>
    <w:rsid w:val="0029686A"/>
    <w:rsid w:val="002A0807"/>
    <w:rsid w:val="002A1AA0"/>
    <w:rsid w:val="002A4357"/>
    <w:rsid w:val="002A7259"/>
    <w:rsid w:val="002D086C"/>
    <w:rsid w:val="002D40C0"/>
    <w:rsid w:val="002D5A96"/>
    <w:rsid w:val="002E29FD"/>
    <w:rsid w:val="002E330A"/>
    <w:rsid w:val="002F4E55"/>
    <w:rsid w:val="002F6C10"/>
    <w:rsid w:val="00301207"/>
    <w:rsid w:val="00303029"/>
    <w:rsid w:val="00313C8A"/>
    <w:rsid w:val="00323705"/>
    <w:rsid w:val="0032525C"/>
    <w:rsid w:val="00330D54"/>
    <w:rsid w:val="003338EA"/>
    <w:rsid w:val="00350952"/>
    <w:rsid w:val="00350B0E"/>
    <w:rsid w:val="00352F0F"/>
    <w:rsid w:val="00355896"/>
    <w:rsid w:val="003600B3"/>
    <w:rsid w:val="00362A5A"/>
    <w:rsid w:val="00363DC1"/>
    <w:rsid w:val="00372C7E"/>
    <w:rsid w:val="0037491E"/>
    <w:rsid w:val="00374B6C"/>
    <w:rsid w:val="003801ED"/>
    <w:rsid w:val="0038246D"/>
    <w:rsid w:val="0038505C"/>
    <w:rsid w:val="00386117"/>
    <w:rsid w:val="0039798C"/>
    <w:rsid w:val="003A354E"/>
    <w:rsid w:val="003A5D97"/>
    <w:rsid w:val="003B152B"/>
    <w:rsid w:val="003C2710"/>
    <w:rsid w:val="003D3E1A"/>
    <w:rsid w:val="003E0417"/>
    <w:rsid w:val="003E04BD"/>
    <w:rsid w:val="003F03E9"/>
    <w:rsid w:val="003F2BC9"/>
    <w:rsid w:val="003F6B51"/>
    <w:rsid w:val="003F7A4D"/>
    <w:rsid w:val="00400240"/>
    <w:rsid w:val="00401D6F"/>
    <w:rsid w:val="004055A9"/>
    <w:rsid w:val="004064CE"/>
    <w:rsid w:val="00406EF5"/>
    <w:rsid w:val="0041105B"/>
    <w:rsid w:val="004126F6"/>
    <w:rsid w:val="00413656"/>
    <w:rsid w:val="0041477D"/>
    <w:rsid w:val="00414C89"/>
    <w:rsid w:val="004171B8"/>
    <w:rsid w:val="0042373D"/>
    <w:rsid w:val="004237F9"/>
    <w:rsid w:val="00426941"/>
    <w:rsid w:val="00432F4D"/>
    <w:rsid w:val="00443E4A"/>
    <w:rsid w:val="00454ACC"/>
    <w:rsid w:val="00455ABF"/>
    <w:rsid w:val="00456FBF"/>
    <w:rsid w:val="004575B4"/>
    <w:rsid w:val="0046066E"/>
    <w:rsid w:val="004667C5"/>
    <w:rsid w:val="00466ABE"/>
    <w:rsid w:val="00470E20"/>
    <w:rsid w:val="00477E9A"/>
    <w:rsid w:val="00485426"/>
    <w:rsid w:val="00486B1C"/>
    <w:rsid w:val="00487294"/>
    <w:rsid w:val="00490E09"/>
    <w:rsid w:val="004910C9"/>
    <w:rsid w:val="00492838"/>
    <w:rsid w:val="004943AA"/>
    <w:rsid w:val="004A1D4E"/>
    <w:rsid w:val="004A2245"/>
    <w:rsid w:val="004A639A"/>
    <w:rsid w:val="004B0A0C"/>
    <w:rsid w:val="004B0A22"/>
    <w:rsid w:val="004B2814"/>
    <w:rsid w:val="004B55B3"/>
    <w:rsid w:val="004B759E"/>
    <w:rsid w:val="004C4CE4"/>
    <w:rsid w:val="004C5421"/>
    <w:rsid w:val="004C7E98"/>
    <w:rsid w:val="004D04DB"/>
    <w:rsid w:val="004D1AA3"/>
    <w:rsid w:val="004D366B"/>
    <w:rsid w:val="004D65B5"/>
    <w:rsid w:val="004D78EA"/>
    <w:rsid w:val="004E1B12"/>
    <w:rsid w:val="004E32D0"/>
    <w:rsid w:val="004E4ACB"/>
    <w:rsid w:val="004E7019"/>
    <w:rsid w:val="00502E34"/>
    <w:rsid w:val="00503CC8"/>
    <w:rsid w:val="005073AE"/>
    <w:rsid w:val="00513F9C"/>
    <w:rsid w:val="00515F8C"/>
    <w:rsid w:val="00522CBC"/>
    <w:rsid w:val="00522F0B"/>
    <w:rsid w:val="005270D8"/>
    <w:rsid w:val="00530C9C"/>
    <w:rsid w:val="005353C1"/>
    <w:rsid w:val="00535EE4"/>
    <w:rsid w:val="00542400"/>
    <w:rsid w:val="00544E18"/>
    <w:rsid w:val="00561E7E"/>
    <w:rsid w:val="005637EC"/>
    <w:rsid w:val="005804CE"/>
    <w:rsid w:val="00582031"/>
    <w:rsid w:val="00586359"/>
    <w:rsid w:val="00586BBC"/>
    <w:rsid w:val="00594B74"/>
    <w:rsid w:val="0059588F"/>
    <w:rsid w:val="00596E51"/>
    <w:rsid w:val="005A3948"/>
    <w:rsid w:val="005A5D5A"/>
    <w:rsid w:val="005A7E5D"/>
    <w:rsid w:val="005B0195"/>
    <w:rsid w:val="005B0652"/>
    <w:rsid w:val="005B4A3D"/>
    <w:rsid w:val="005C0D6F"/>
    <w:rsid w:val="005C2B95"/>
    <w:rsid w:val="005C6041"/>
    <w:rsid w:val="005C775E"/>
    <w:rsid w:val="005D3508"/>
    <w:rsid w:val="005D46FD"/>
    <w:rsid w:val="005D4F45"/>
    <w:rsid w:val="005D72EF"/>
    <w:rsid w:val="005E0D1E"/>
    <w:rsid w:val="005E40DA"/>
    <w:rsid w:val="005E6FB4"/>
    <w:rsid w:val="005F1018"/>
    <w:rsid w:val="0060383E"/>
    <w:rsid w:val="00604199"/>
    <w:rsid w:val="0061546A"/>
    <w:rsid w:val="0062342B"/>
    <w:rsid w:val="00630902"/>
    <w:rsid w:val="0063160F"/>
    <w:rsid w:val="006358DB"/>
    <w:rsid w:val="00637F03"/>
    <w:rsid w:val="00650C3B"/>
    <w:rsid w:val="00654FDF"/>
    <w:rsid w:val="006556E1"/>
    <w:rsid w:val="00657058"/>
    <w:rsid w:val="0066041F"/>
    <w:rsid w:val="00662B65"/>
    <w:rsid w:val="00665A3C"/>
    <w:rsid w:val="00666077"/>
    <w:rsid w:val="00672A76"/>
    <w:rsid w:val="00676119"/>
    <w:rsid w:val="00677AB3"/>
    <w:rsid w:val="00680572"/>
    <w:rsid w:val="006846E1"/>
    <w:rsid w:val="006952DA"/>
    <w:rsid w:val="0069573F"/>
    <w:rsid w:val="006A4CBB"/>
    <w:rsid w:val="006B155D"/>
    <w:rsid w:val="006B77BC"/>
    <w:rsid w:val="006C0600"/>
    <w:rsid w:val="006C47B0"/>
    <w:rsid w:val="006C6888"/>
    <w:rsid w:val="006E2C48"/>
    <w:rsid w:val="006E44E4"/>
    <w:rsid w:val="006E49F8"/>
    <w:rsid w:val="006E5A14"/>
    <w:rsid w:val="006F188A"/>
    <w:rsid w:val="006F2962"/>
    <w:rsid w:val="00711D55"/>
    <w:rsid w:val="0071282E"/>
    <w:rsid w:val="0071577E"/>
    <w:rsid w:val="00721DD3"/>
    <w:rsid w:val="00722770"/>
    <w:rsid w:val="0072373D"/>
    <w:rsid w:val="0072482C"/>
    <w:rsid w:val="0073350A"/>
    <w:rsid w:val="0073713B"/>
    <w:rsid w:val="00743574"/>
    <w:rsid w:val="007444A9"/>
    <w:rsid w:val="007468D0"/>
    <w:rsid w:val="00755BA5"/>
    <w:rsid w:val="0076154B"/>
    <w:rsid w:val="007625D1"/>
    <w:rsid w:val="00762D43"/>
    <w:rsid w:val="007758CA"/>
    <w:rsid w:val="00780734"/>
    <w:rsid w:val="00784623"/>
    <w:rsid w:val="00785851"/>
    <w:rsid w:val="0079577E"/>
    <w:rsid w:val="007976A6"/>
    <w:rsid w:val="007A2E73"/>
    <w:rsid w:val="007A7605"/>
    <w:rsid w:val="007B0DFB"/>
    <w:rsid w:val="007B3107"/>
    <w:rsid w:val="007B68FE"/>
    <w:rsid w:val="007C020A"/>
    <w:rsid w:val="007C101F"/>
    <w:rsid w:val="007C3AE2"/>
    <w:rsid w:val="007C5E0C"/>
    <w:rsid w:val="007D0BB2"/>
    <w:rsid w:val="007D104D"/>
    <w:rsid w:val="007D2C03"/>
    <w:rsid w:val="007D38C1"/>
    <w:rsid w:val="007D499F"/>
    <w:rsid w:val="007E3EE8"/>
    <w:rsid w:val="007F453D"/>
    <w:rsid w:val="00801D98"/>
    <w:rsid w:val="0080341D"/>
    <w:rsid w:val="008034C4"/>
    <w:rsid w:val="008051FA"/>
    <w:rsid w:val="0080681B"/>
    <w:rsid w:val="0080747C"/>
    <w:rsid w:val="00810E0D"/>
    <w:rsid w:val="0081359C"/>
    <w:rsid w:val="008143F4"/>
    <w:rsid w:val="00815C80"/>
    <w:rsid w:val="00821069"/>
    <w:rsid w:val="00844487"/>
    <w:rsid w:val="00850EEB"/>
    <w:rsid w:val="0085102D"/>
    <w:rsid w:val="00851CC2"/>
    <w:rsid w:val="00854703"/>
    <w:rsid w:val="00854F31"/>
    <w:rsid w:val="008603E3"/>
    <w:rsid w:val="008633CA"/>
    <w:rsid w:val="008634CE"/>
    <w:rsid w:val="008700F5"/>
    <w:rsid w:val="00877EE0"/>
    <w:rsid w:val="0088337E"/>
    <w:rsid w:val="00885E93"/>
    <w:rsid w:val="008907EC"/>
    <w:rsid w:val="00891957"/>
    <w:rsid w:val="00892465"/>
    <w:rsid w:val="00894FC4"/>
    <w:rsid w:val="0089522F"/>
    <w:rsid w:val="0089636D"/>
    <w:rsid w:val="008A1509"/>
    <w:rsid w:val="008A5D5F"/>
    <w:rsid w:val="008A7CEB"/>
    <w:rsid w:val="008C40A1"/>
    <w:rsid w:val="008C6692"/>
    <w:rsid w:val="008D0B5D"/>
    <w:rsid w:val="008D11F5"/>
    <w:rsid w:val="008D2EB2"/>
    <w:rsid w:val="008D3E4A"/>
    <w:rsid w:val="008D6EEA"/>
    <w:rsid w:val="008D7543"/>
    <w:rsid w:val="008E0DF5"/>
    <w:rsid w:val="008E10E3"/>
    <w:rsid w:val="008E1556"/>
    <w:rsid w:val="008E380F"/>
    <w:rsid w:val="008F53B6"/>
    <w:rsid w:val="008F6366"/>
    <w:rsid w:val="00902650"/>
    <w:rsid w:val="00902BFF"/>
    <w:rsid w:val="00902F66"/>
    <w:rsid w:val="009056C5"/>
    <w:rsid w:val="00906F36"/>
    <w:rsid w:val="009113E4"/>
    <w:rsid w:val="00911C7B"/>
    <w:rsid w:val="00915C83"/>
    <w:rsid w:val="00922E7E"/>
    <w:rsid w:val="00926F3D"/>
    <w:rsid w:val="00927656"/>
    <w:rsid w:val="0093683D"/>
    <w:rsid w:val="009409A4"/>
    <w:rsid w:val="00942549"/>
    <w:rsid w:val="00942D3E"/>
    <w:rsid w:val="0094477A"/>
    <w:rsid w:val="00947FA5"/>
    <w:rsid w:val="00951473"/>
    <w:rsid w:val="00953081"/>
    <w:rsid w:val="009607E5"/>
    <w:rsid w:val="009639EF"/>
    <w:rsid w:val="00967531"/>
    <w:rsid w:val="009747A6"/>
    <w:rsid w:val="009801F2"/>
    <w:rsid w:val="00985BF7"/>
    <w:rsid w:val="0098744B"/>
    <w:rsid w:val="00987C1B"/>
    <w:rsid w:val="00994BCD"/>
    <w:rsid w:val="00994FEC"/>
    <w:rsid w:val="00995CF3"/>
    <w:rsid w:val="009A1501"/>
    <w:rsid w:val="009B632C"/>
    <w:rsid w:val="009B658D"/>
    <w:rsid w:val="009C3A81"/>
    <w:rsid w:val="009C7FC8"/>
    <w:rsid w:val="009D2EA2"/>
    <w:rsid w:val="009E0E9F"/>
    <w:rsid w:val="009E2249"/>
    <w:rsid w:val="009E4425"/>
    <w:rsid w:val="009E5836"/>
    <w:rsid w:val="009E6305"/>
    <w:rsid w:val="009E73D3"/>
    <w:rsid w:val="009F089E"/>
    <w:rsid w:val="009F1551"/>
    <w:rsid w:val="009F25F7"/>
    <w:rsid w:val="009F35D7"/>
    <w:rsid w:val="009F5DFE"/>
    <w:rsid w:val="009F6642"/>
    <w:rsid w:val="009F6F4B"/>
    <w:rsid w:val="009F7DC4"/>
    <w:rsid w:val="009F7E77"/>
    <w:rsid w:val="00A06DD2"/>
    <w:rsid w:val="00A10315"/>
    <w:rsid w:val="00A15CD7"/>
    <w:rsid w:val="00A222EB"/>
    <w:rsid w:val="00A23D00"/>
    <w:rsid w:val="00A24D42"/>
    <w:rsid w:val="00A26708"/>
    <w:rsid w:val="00A27950"/>
    <w:rsid w:val="00A30BFA"/>
    <w:rsid w:val="00A3521A"/>
    <w:rsid w:val="00A405C8"/>
    <w:rsid w:val="00A443A1"/>
    <w:rsid w:val="00A447D1"/>
    <w:rsid w:val="00A46519"/>
    <w:rsid w:val="00A47056"/>
    <w:rsid w:val="00A50644"/>
    <w:rsid w:val="00A50FA4"/>
    <w:rsid w:val="00A54BF1"/>
    <w:rsid w:val="00A61A8A"/>
    <w:rsid w:val="00A62FE3"/>
    <w:rsid w:val="00A63301"/>
    <w:rsid w:val="00A63462"/>
    <w:rsid w:val="00A67975"/>
    <w:rsid w:val="00A71482"/>
    <w:rsid w:val="00A71FEE"/>
    <w:rsid w:val="00A8219C"/>
    <w:rsid w:val="00A83717"/>
    <w:rsid w:val="00AA2293"/>
    <w:rsid w:val="00AC3355"/>
    <w:rsid w:val="00AC3823"/>
    <w:rsid w:val="00AC6F87"/>
    <w:rsid w:val="00AD00B1"/>
    <w:rsid w:val="00AD0FC0"/>
    <w:rsid w:val="00AD588A"/>
    <w:rsid w:val="00AD72B6"/>
    <w:rsid w:val="00AD731D"/>
    <w:rsid w:val="00AE1ACA"/>
    <w:rsid w:val="00AE6271"/>
    <w:rsid w:val="00AE637C"/>
    <w:rsid w:val="00B06083"/>
    <w:rsid w:val="00B17CA4"/>
    <w:rsid w:val="00B216CD"/>
    <w:rsid w:val="00B23468"/>
    <w:rsid w:val="00B2466E"/>
    <w:rsid w:val="00B24CB7"/>
    <w:rsid w:val="00B30901"/>
    <w:rsid w:val="00B31131"/>
    <w:rsid w:val="00B337F6"/>
    <w:rsid w:val="00B3596F"/>
    <w:rsid w:val="00B370F8"/>
    <w:rsid w:val="00B37621"/>
    <w:rsid w:val="00B42ACF"/>
    <w:rsid w:val="00B442C9"/>
    <w:rsid w:val="00B4541B"/>
    <w:rsid w:val="00B52E2E"/>
    <w:rsid w:val="00B66907"/>
    <w:rsid w:val="00B73DD6"/>
    <w:rsid w:val="00B74142"/>
    <w:rsid w:val="00B76920"/>
    <w:rsid w:val="00B81750"/>
    <w:rsid w:val="00B871BE"/>
    <w:rsid w:val="00B932EB"/>
    <w:rsid w:val="00B94B91"/>
    <w:rsid w:val="00B954DA"/>
    <w:rsid w:val="00BA3DCD"/>
    <w:rsid w:val="00BA5A0B"/>
    <w:rsid w:val="00BA6568"/>
    <w:rsid w:val="00BA696C"/>
    <w:rsid w:val="00BB0B0F"/>
    <w:rsid w:val="00BB2A83"/>
    <w:rsid w:val="00BB4379"/>
    <w:rsid w:val="00BB4C5D"/>
    <w:rsid w:val="00BB6B47"/>
    <w:rsid w:val="00BB7B21"/>
    <w:rsid w:val="00BC0451"/>
    <w:rsid w:val="00BC264E"/>
    <w:rsid w:val="00BC4AD0"/>
    <w:rsid w:val="00BC4C6F"/>
    <w:rsid w:val="00BD798C"/>
    <w:rsid w:val="00BE6AB5"/>
    <w:rsid w:val="00BF3E97"/>
    <w:rsid w:val="00C11261"/>
    <w:rsid w:val="00C15FD3"/>
    <w:rsid w:val="00C17360"/>
    <w:rsid w:val="00C17FF3"/>
    <w:rsid w:val="00C272FB"/>
    <w:rsid w:val="00C30171"/>
    <w:rsid w:val="00C33B13"/>
    <w:rsid w:val="00C357CA"/>
    <w:rsid w:val="00C40423"/>
    <w:rsid w:val="00C52480"/>
    <w:rsid w:val="00C52B05"/>
    <w:rsid w:val="00C56FF2"/>
    <w:rsid w:val="00C63B2B"/>
    <w:rsid w:val="00C6517F"/>
    <w:rsid w:val="00C744CC"/>
    <w:rsid w:val="00C75D99"/>
    <w:rsid w:val="00C84432"/>
    <w:rsid w:val="00C934EA"/>
    <w:rsid w:val="00C934EC"/>
    <w:rsid w:val="00C93FA6"/>
    <w:rsid w:val="00C9483B"/>
    <w:rsid w:val="00CA23DF"/>
    <w:rsid w:val="00CA49EE"/>
    <w:rsid w:val="00CB00B4"/>
    <w:rsid w:val="00CB0B2A"/>
    <w:rsid w:val="00CB1254"/>
    <w:rsid w:val="00CB1D31"/>
    <w:rsid w:val="00CC37CA"/>
    <w:rsid w:val="00CC45A5"/>
    <w:rsid w:val="00CD471A"/>
    <w:rsid w:val="00CD5290"/>
    <w:rsid w:val="00CD6226"/>
    <w:rsid w:val="00CE2184"/>
    <w:rsid w:val="00CE66A8"/>
    <w:rsid w:val="00CE7274"/>
    <w:rsid w:val="00CF257B"/>
    <w:rsid w:val="00CF6476"/>
    <w:rsid w:val="00D027B5"/>
    <w:rsid w:val="00D0284F"/>
    <w:rsid w:val="00D04534"/>
    <w:rsid w:val="00D04ED4"/>
    <w:rsid w:val="00D05E0D"/>
    <w:rsid w:val="00D20C86"/>
    <w:rsid w:val="00D20DEF"/>
    <w:rsid w:val="00D224E5"/>
    <w:rsid w:val="00D374DF"/>
    <w:rsid w:val="00D37BE1"/>
    <w:rsid w:val="00D433D7"/>
    <w:rsid w:val="00D457BE"/>
    <w:rsid w:val="00D50323"/>
    <w:rsid w:val="00D528AB"/>
    <w:rsid w:val="00D52B75"/>
    <w:rsid w:val="00D535F2"/>
    <w:rsid w:val="00D61236"/>
    <w:rsid w:val="00D73313"/>
    <w:rsid w:val="00D75812"/>
    <w:rsid w:val="00D77CD9"/>
    <w:rsid w:val="00D85A1F"/>
    <w:rsid w:val="00D9158A"/>
    <w:rsid w:val="00D9192F"/>
    <w:rsid w:val="00D92017"/>
    <w:rsid w:val="00D92FDF"/>
    <w:rsid w:val="00DA150D"/>
    <w:rsid w:val="00DA254B"/>
    <w:rsid w:val="00DA3B0D"/>
    <w:rsid w:val="00DA5FB6"/>
    <w:rsid w:val="00DA6F48"/>
    <w:rsid w:val="00DB1AB9"/>
    <w:rsid w:val="00DB498F"/>
    <w:rsid w:val="00DC1A3B"/>
    <w:rsid w:val="00DC2DF0"/>
    <w:rsid w:val="00DD3D81"/>
    <w:rsid w:val="00DD789A"/>
    <w:rsid w:val="00DE117A"/>
    <w:rsid w:val="00DE5177"/>
    <w:rsid w:val="00DF08E1"/>
    <w:rsid w:val="00DF208D"/>
    <w:rsid w:val="00DF4C03"/>
    <w:rsid w:val="00DF4CAE"/>
    <w:rsid w:val="00E00C95"/>
    <w:rsid w:val="00E04698"/>
    <w:rsid w:val="00E07028"/>
    <w:rsid w:val="00E12AF5"/>
    <w:rsid w:val="00E16C36"/>
    <w:rsid w:val="00E17F03"/>
    <w:rsid w:val="00E20581"/>
    <w:rsid w:val="00E222F6"/>
    <w:rsid w:val="00E24401"/>
    <w:rsid w:val="00E27662"/>
    <w:rsid w:val="00E27BC3"/>
    <w:rsid w:val="00E4381A"/>
    <w:rsid w:val="00E44728"/>
    <w:rsid w:val="00E448B8"/>
    <w:rsid w:val="00E463BF"/>
    <w:rsid w:val="00E505F2"/>
    <w:rsid w:val="00E51384"/>
    <w:rsid w:val="00E53A9C"/>
    <w:rsid w:val="00E54F22"/>
    <w:rsid w:val="00E56F4B"/>
    <w:rsid w:val="00E61F67"/>
    <w:rsid w:val="00E62299"/>
    <w:rsid w:val="00E641AC"/>
    <w:rsid w:val="00E64AC0"/>
    <w:rsid w:val="00E6531B"/>
    <w:rsid w:val="00E72290"/>
    <w:rsid w:val="00E80038"/>
    <w:rsid w:val="00E85E23"/>
    <w:rsid w:val="00E86566"/>
    <w:rsid w:val="00E90B05"/>
    <w:rsid w:val="00E9285C"/>
    <w:rsid w:val="00E97742"/>
    <w:rsid w:val="00E97DEB"/>
    <w:rsid w:val="00EA4EA6"/>
    <w:rsid w:val="00EA6055"/>
    <w:rsid w:val="00EA76C5"/>
    <w:rsid w:val="00EC2785"/>
    <w:rsid w:val="00EC5526"/>
    <w:rsid w:val="00EC574C"/>
    <w:rsid w:val="00EC5CDD"/>
    <w:rsid w:val="00ED0BC2"/>
    <w:rsid w:val="00ED1EE3"/>
    <w:rsid w:val="00ED4EDB"/>
    <w:rsid w:val="00ED57EC"/>
    <w:rsid w:val="00ED5A91"/>
    <w:rsid w:val="00EE05B6"/>
    <w:rsid w:val="00EE1708"/>
    <w:rsid w:val="00EE6732"/>
    <w:rsid w:val="00EF00A7"/>
    <w:rsid w:val="00EF2412"/>
    <w:rsid w:val="00EF5596"/>
    <w:rsid w:val="00EF6026"/>
    <w:rsid w:val="00EF7FA3"/>
    <w:rsid w:val="00F043D7"/>
    <w:rsid w:val="00F04FC9"/>
    <w:rsid w:val="00F10048"/>
    <w:rsid w:val="00F11282"/>
    <w:rsid w:val="00F14919"/>
    <w:rsid w:val="00F20921"/>
    <w:rsid w:val="00F212BC"/>
    <w:rsid w:val="00F22C5D"/>
    <w:rsid w:val="00F23654"/>
    <w:rsid w:val="00F314C3"/>
    <w:rsid w:val="00F35607"/>
    <w:rsid w:val="00F44B9A"/>
    <w:rsid w:val="00F62F07"/>
    <w:rsid w:val="00F64B93"/>
    <w:rsid w:val="00F664A0"/>
    <w:rsid w:val="00F74841"/>
    <w:rsid w:val="00F75491"/>
    <w:rsid w:val="00F812B6"/>
    <w:rsid w:val="00F815E0"/>
    <w:rsid w:val="00F91821"/>
    <w:rsid w:val="00F97884"/>
    <w:rsid w:val="00FA16BD"/>
    <w:rsid w:val="00FA48AE"/>
    <w:rsid w:val="00FB2256"/>
    <w:rsid w:val="00FB40B4"/>
    <w:rsid w:val="00FC0667"/>
    <w:rsid w:val="00FC318F"/>
    <w:rsid w:val="00FC4862"/>
    <w:rsid w:val="00FD454F"/>
    <w:rsid w:val="00FE3EA9"/>
    <w:rsid w:val="00FE4CE4"/>
    <w:rsid w:val="00FE7A52"/>
    <w:rsid w:val="00FF0B6F"/>
    <w:rsid w:val="00FF3301"/>
    <w:rsid w:val="00FF4D5A"/>
    <w:rsid w:val="00FF69A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0921CA9-C37E-4B81-A7D5-03A5A936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728"/>
    <w:rPr>
      <w:lang w:val="en-US" w:eastAsia="en-US"/>
    </w:rPr>
  </w:style>
  <w:style w:type="paragraph" w:styleId="Heading1">
    <w:name w:val="heading 1"/>
    <w:basedOn w:val="Normal"/>
    <w:next w:val="Normal"/>
    <w:qFormat/>
    <w:rsid w:val="009F25F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F25F7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F25F7"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9F25F7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9F25F7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F25F7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F25F7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F25F7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9F25F7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25F7"/>
    <w:rPr>
      <w:color w:val="0000FF"/>
      <w:u w:val="single"/>
    </w:rPr>
  </w:style>
  <w:style w:type="paragraph" w:styleId="BodyText">
    <w:name w:val="Body Text"/>
    <w:basedOn w:val="Normal"/>
    <w:rsid w:val="009F25F7"/>
    <w:pPr>
      <w:spacing w:line="360" w:lineRule="auto"/>
      <w:jc w:val="both"/>
    </w:pPr>
    <w:rPr>
      <w:sz w:val="22"/>
    </w:rPr>
  </w:style>
  <w:style w:type="paragraph" w:customStyle="1" w:styleId="Nome">
    <w:name w:val="Nome"/>
    <w:basedOn w:val="Normal"/>
    <w:rsid w:val="009F25F7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9F25F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9F25F7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  <w:semiHidden/>
    <w:rsid w:val="009F25F7"/>
  </w:style>
  <w:style w:type="paragraph" w:customStyle="1" w:styleId="BodyTextKeep">
    <w:name w:val="Body Text Keep"/>
    <w:basedOn w:val="BodyText"/>
    <w:next w:val="BodyText"/>
    <w:rsid w:val="009F25F7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link w:val="PlainTextChar"/>
    <w:rsid w:val="009F25F7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rsid w:val="009F25F7"/>
    <w:pPr>
      <w:jc w:val="both"/>
    </w:pPr>
    <w:rPr>
      <w:sz w:val="24"/>
    </w:rPr>
  </w:style>
  <w:style w:type="paragraph" w:styleId="BodyTextIndent2">
    <w:name w:val="Body Text Indent 2"/>
    <w:basedOn w:val="Normal"/>
    <w:rsid w:val="009F25F7"/>
    <w:pPr>
      <w:ind w:left="2880"/>
    </w:pPr>
  </w:style>
  <w:style w:type="paragraph" w:styleId="BodyTextIndent3">
    <w:name w:val="Body Text Indent 3"/>
    <w:basedOn w:val="Normal"/>
    <w:rsid w:val="009F25F7"/>
    <w:pPr>
      <w:ind w:left="720"/>
    </w:pPr>
    <w:rPr>
      <w:snapToGrid w:val="0"/>
      <w:sz w:val="24"/>
    </w:rPr>
  </w:style>
  <w:style w:type="paragraph" w:styleId="BodyText3">
    <w:name w:val="Body Text 3"/>
    <w:basedOn w:val="Normal"/>
    <w:rsid w:val="009F25F7"/>
    <w:rPr>
      <w:sz w:val="24"/>
    </w:rPr>
  </w:style>
  <w:style w:type="character" w:styleId="PageNumber">
    <w:name w:val="page number"/>
    <w:basedOn w:val="DefaultParagraphFont"/>
    <w:rsid w:val="009F25F7"/>
  </w:style>
  <w:style w:type="paragraph" w:styleId="Header">
    <w:name w:val="header"/>
    <w:basedOn w:val="Normal"/>
    <w:rsid w:val="009F25F7"/>
    <w:pPr>
      <w:tabs>
        <w:tab w:val="center" w:pos="4320"/>
        <w:tab w:val="right" w:pos="8640"/>
      </w:tabs>
    </w:pPr>
    <w:rPr>
      <w:sz w:val="24"/>
    </w:rPr>
  </w:style>
  <w:style w:type="paragraph" w:styleId="BlockText">
    <w:name w:val="Block Text"/>
    <w:basedOn w:val="Normal"/>
    <w:rsid w:val="009F25F7"/>
    <w:pPr>
      <w:ind w:left="720" w:right="90"/>
      <w:jc w:val="both"/>
    </w:pPr>
    <w:rPr>
      <w:sz w:val="24"/>
    </w:rPr>
  </w:style>
  <w:style w:type="character" w:styleId="FollowedHyperlink">
    <w:name w:val="FollowedHyperlink"/>
    <w:basedOn w:val="DefaultParagraphFont"/>
    <w:rsid w:val="009F25F7"/>
    <w:rPr>
      <w:color w:val="800080"/>
      <w:u w:val="single"/>
    </w:rPr>
  </w:style>
  <w:style w:type="paragraph" w:styleId="BodyTextIndent">
    <w:name w:val="Body Text Indent"/>
    <w:basedOn w:val="Normal"/>
    <w:rsid w:val="009F25F7"/>
    <w:pPr>
      <w:ind w:left="2160"/>
      <w:jc w:val="both"/>
    </w:pPr>
    <w:rPr>
      <w:rFonts w:ascii="Arial" w:hAnsi="Arial" w:cs="Arial"/>
      <w:sz w:val="24"/>
    </w:rPr>
  </w:style>
  <w:style w:type="character" w:styleId="HTMLTypewriter">
    <w:name w:val="HTML Typewriter"/>
    <w:basedOn w:val="DefaultParagraphFont"/>
    <w:rsid w:val="009F25F7"/>
    <w:rPr>
      <w:rFonts w:ascii="Arial Unicode MS" w:eastAsia="Arial Unicode MS" w:hAnsi="Arial Unicode MS" w:cs="Arial Unicode MS"/>
      <w:sz w:val="20"/>
      <w:szCs w:val="20"/>
    </w:rPr>
  </w:style>
  <w:style w:type="paragraph" w:customStyle="1" w:styleId="address2">
    <w:name w:val="address2"/>
    <w:basedOn w:val="Normal"/>
    <w:rsid w:val="009F25F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Title">
    <w:name w:val="Title"/>
    <w:basedOn w:val="Normal"/>
    <w:qFormat/>
    <w:rsid w:val="009F25F7"/>
    <w:pPr>
      <w:jc w:val="center"/>
    </w:pPr>
    <w:rPr>
      <w:sz w:val="28"/>
    </w:rPr>
  </w:style>
  <w:style w:type="character" w:customStyle="1" w:styleId="Heading1Char">
    <w:name w:val="Heading 1 Char"/>
    <w:basedOn w:val="DefaultParagraphFont"/>
    <w:rsid w:val="009F25F7"/>
    <w:rPr>
      <w:b/>
      <w:lang w:val="en-US" w:eastAsia="en-US" w:bidi="ar-SA"/>
    </w:rPr>
  </w:style>
  <w:style w:type="table" w:styleId="TableGrid">
    <w:name w:val="Table Grid"/>
    <w:basedOn w:val="TableNormal"/>
    <w:rsid w:val="003F7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3BodyText">
    <w:name w:val="H3 Body Text"/>
    <w:basedOn w:val="Normal"/>
    <w:rsid w:val="00A50FA4"/>
    <w:pPr>
      <w:spacing w:before="40"/>
      <w:ind w:left="1728"/>
      <w:jc w:val="both"/>
    </w:pPr>
    <w:rPr>
      <w:color w:val="000000"/>
      <w:sz w:val="22"/>
      <w:lang w:val="en-GB"/>
    </w:rPr>
  </w:style>
  <w:style w:type="paragraph" w:customStyle="1" w:styleId="Head3">
    <w:name w:val="Head 3"/>
    <w:basedOn w:val="BodyText"/>
    <w:rsid w:val="00E9285C"/>
    <w:pPr>
      <w:spacing w:after="120" w:line="240" w:lineRule="auto"/>
      <w:jc w:val="center"/>
    </w:pPr>
    <w:rPr>
      <w:rFonts w:ascii="Verdana" w:hAnsi="Verdana"/>
      <w:b/>
      <w:bCs/>
      <w:sz w:val="24"/>
      <w:u w:val="single"/>
      <w:lang w:val="en-GB"/>
    </w:rPr>
  </w:style>
  <w:style w:type="paragraph" w:customStyle="1" w:styleId="StyleBodySingleArial10ptAutoJustified">
    <w:name w:val="Style Body Single + Arial 10 pt Auto Justified"/>
    <w:basedOn w:val="Normal"/>
    <w:rsid w:val="00E90B05"/>
    <w:pPr>
      <w:spacing w:before="60" w:after="60"/>
      <w:jc w:val="both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BA3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DC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BA3DCD"/>
    <w:pPr>
      <w:suppressAutoHyphens/>
    </w:pPr>
    <w:rPr>
      <w:rFonts w:ascii="Calibri" w:hAnsi="Calibri" w:cs="Calibri"/>
      <w:sz w:val="22"/>
      <w:szCs w:val="22"/>
      <w:lang w:val="en-US" w:eastAsia="ar-SA"/>
    </w:rPr>
  </w:style>
  <w:style w:type="paragraph" w:customStyle="1" w:styleId="projtabhd">
    <w:name w:val="projtabhd"/>
    <w:basedOn w:val="Normal"/>
    <w:uiPriority w:val="99"/>
    <w:rsid w:val="00810E0D"/>
    <w:pPr>
      <w:widowControl w:val="0"/>
      <w:suppressAutoHyphens/>
      <w:spacing w:before="60" w:after="60"/>
    </w:pPr>
    <w:rPr>
      <w:rFonts w:cs="Calibri"/>
      <w:b/>
      <w:lang w:val="en-GB" w:eastAsia="ar-SA"/>
    </w:rPr>
  </w:style>
  <w:style w:type="character" w:styleId="Strong">
    <w:name w:val="Strong"/>
    <w:basedOn w:val="DefaultParagraphFont"/>
    <w:qFormat/>
    <w:rsid w:val="00810E0D"/>
    <w:rPr>
      <w:b/>
      <w:bCs/>
    </w:rPr>
  </w:style>
  <w:style w:type="paragraph" w:styleId="ListParagraph">
    <w:name w:val="List Paragraph"/>
    <w:basedOn w:val="Normal"/>
    <w:uiPriority w:val="99"/>
    <w:qFormat/>
    <w:rsid w:val="00213F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public-draftstyledefault-unorderedlistitem">
    <w:name w:val="public-draftstyledefault-unorderedlistitem"/>
    <w:basedOn w:val="Normal"/>
    <w:rsid w:val="00851CC2"/>
    <w:pPr>
      <w:spacing w:before="100" w:beforeAutospacing="1" w:after="100" w:afterAutospacing="1"/>
    </w:pPr>
    <w:rPr>
      <w:sz w:val="24"/>
      <w:szCs w:val="24"/>
    </w:rPr>
  </w:style>
  <w:style w:type="character" w:customStyle="1" w:styleId="badword">
    <w:name w:val="badword"/>
    <w:basedOn w:val="DefaultParagraphFont"/>
    <w:rsid w:val="00851CC2"/>
  </w:style>
  <w:style w:type="character" w:customStyle="1" w:styleId="PlainTextChar">
    <w:name w:val="Plain Text Char"/>
    <w:basedOn w:val="DefaultParagraphFont"/>
    <w:link w:val="PlainText"/>
    <w:rsid w:val="0080681B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hdmaajid@gmail.com" TargetMode="External" /><Relationship Id="rId5" Type="http://schemas.openxmlformats.org/officeDocument/2006/relationships/image" Target="https://rdxfootmark.naukri.com/v2/track/openCv?trackingInfo=49ead2aef21c60a3a9899febc4c66b8a134f4b0419514c4847440321091b5b58170c14021541504f1543124a4b485d4637071f1b5b581b5b150b141051540d004a41084704454559545b074b125a420612105e090d034b10081105035d4a0e560c0a4257587a4553524f0c524a150b1101035d4a07560329465c4a5653380c4f034349110a140b1946514f1543094a5d030903465c5d015349100d1507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2166</Words>
  <Characters>11112</Characters>
  <Application>Microsoft Office Word</Application>
  <DocSecurity>0</DocSecurity>
  <Lines>2778</Lines>
  <Paragraphs>663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CBSIL</Company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Ulysses R. Gotera</dc:creator>
  <cp:keywords>FoxChit SOFTWARE SOLUTIONS</cp:keywords>
  <cp:lastModifiedBy>Maajid Basha Court</cp:lastModifiedBy>
  <cp:revision>24</cp:revision>
  <cp:lastPrinted>2011-11-11T12:26:00Z</cp:lastPrinted>
  <dcterms:created xsi:type="dcterms:W3CDTF">2022-01-18T15:25:00Z</dcterms:created>
  <dcterms:modified xsi:type="dcterms:W3CDTF">2023-12-29T07:28:00Z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